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CDB0" w14:textId="77777777" w:rsidR="00A32A0F" w:rsidRPr="00BF04A3" w:rsidRDefault="00A32A0F" w:rsidP="00A32A0F">
      <w:pPr>
        <w:ind w:firstLine="0"/>
        <w:jc w:val="center"/>
        <w:rPr>
          <w:sz w:val="28"/>
          <w:szCs w:val="28"/>
        </w:rPr>
      </w:pPr>
      <w:r w:rsidRPr="00BF04A3">
        <w:rPr>
          <w:sz w:val="28"/>
          <w:szCs w:val="28"/>
        </w:rPr>
        <w:t>Министерство образования Республики Беларусь</w:t>
      </w:r>
    </w:p>
    <w:p w14:paraId="005EA093" w14:textId="77777777" w:rsidR="00A32A0F" w:rsidRPr="00BF04A3" w:rsidRDefault="00A32A0F" w:rsidP="00A32A0F">
      <w:pPr>
        <w:ind w:firstLine="0"/>
        <w:jc w:val="center"/>
        <w:rPr>
          <w:sz w:val="28"/>
          <w:szCs w:val="28"/>
        </w:rPr>
      </w:pPr>
    </w:p>
    <w:p w14:paraId="4942CD64" w14:textId="77777777" w:rsidR="00A32A0F" w:rsidRPr="00BF04A3" w:rsidRDefault="00A32A0F" w:rsidP="00A32A0F">
      <w:pPr>
        <w:ind w:firstLine="0"/>
        <w:jc w:val="center"/>
        <w:rPr>
          <w:sz w:val="28"/>
          <w:szCs w:val="28"/>
        </w:rPr>
      </w:pPr>
      <w:r w:rsidRPr="00BF04A3">
        <w:rPr>
          <w:sz w:val="28"/>
          <w:szCs w:val="28"/>
        </w:rPr>
        <w:t>Учреждение образования</w:t>
      </w:r>
    </w:p>
    <w:p w14:paraId="22CE52B1" w14:textId="77777777" w:rsidR="00A32A0F" w:rsidRPr="000671A7" w:rsidRDefault="00A32A0F" w:rsidP="00A32A0F">
      <w:pPr>
        <w:ind w:firstLine="0"/>
        <w:jc w:val="center"/>
        <w:rPr>
          <w:sz w:val="28"/>
          <w:szCs w:val="28"/>
        </w:rPr>
      </w:pPr>
      <w:r w:rsidRPr="00BF04A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0471E99" w14:textId="77777777" w:rsidR="00A32A0F" w:rsidRPr="000671A7" w:rsidRDefault="00A32A0F" w:rsidP="00A32A0F">
      <w:pPr>
        <w:ind w:firstLine="0"/>
        <w:jc w:val="center"/>
        <w:rPr>
          <w:sz w:val="28"/>
          <w:szCs w:val="28"/>
        </w:rPr>
      </w:pPr>
    </w:p>
    <w:p w14:paraId="236DCCAB" w14:textId="77777777" w:rsidR="00A32A0F" w:rsidRPr="000671A7" w:rsidRDefault="00A32A0F" w:rsidP="00A32A0F">
      <w:pPr>
        <w:ind w:firstLine="0"/>
        <w:jc w:val="center"/>
        <w:rPr>
          <w:sz w:val="28"/>
          <w:szCs w:val="28"/>
        </w:rPr>
      </w:pPr>
      <w:r w:rsidRPr="000671A7">
        <w:rPr>
          <w:sz w:val="28"/>
          <w:szCs w:val="28"/>
        </w:rPr>
        <w:t>Кафедра ЭВМ</w:t>
      </w:r>
    </w:p>
    <w:p w14:paraId="465183FA" w14:textId="77777777" w:rsidR="00A32A0F" w:rsidRPr="000671A7" w:rsidRDefault="00A32A0F" w:rsidP="00A32A0F">
      <w:pPr>
        <w:ind w:firstLine="0"/>
        <w:jc w:val="center"/>
        <w:rPr>
          <w:sz w:val="28"/>
          <w:szCs w:val="28"/>
        </w:rPr>
      </w:pPr>
    </w:p>
    <w:p w14:paraId="4040EF14" w14:textId="77777777" w:rsidR="00A32A0F" w:rsidRPr="000671A7" w:rsidRDefault="00A32A0F" w:rsidP="00A32A0F">
      <w:pPr>
        <w:ind w:firstLine="0"/>
        <w:jc w:val="center"/>
        <w:rPr>
          <w:sz w:val="28"/>
          <w:szCs w:val="28"/>
        </w:rPr>
      </w:pPr>
    </w:p>
    <w:p w14:paraId="1620A344" w14:textId="77777777" w:rsidR="00A32A0F" w:rsidRPr="000671A7" w:rsidRDefault="00A32A0F" w:rsidP="00A32A0F">
      <w:pPr>
        <w:ind w:firstLine="0"/>
        <w:jc w:val="center"/>
        <w:rPr>
          <w:sz w:val="28"/>
          <w:szCs w:val="28"/>
        </w:rPr>
      </w:pPr>
    </w:p>
    <w:p w14:paraId="7D2428BD" w14:textId="77777777" w:rsidR="00A32A0F" w:rsidRPr="000671A7" w:rsidRDefault="00A32A0F" w:rsidP="00A32A0F">
      <w:pPr>
        <w:ind w:firstLine="0"/>
        <w:jc w:val="center"/>
        <w:rPr>
          <w:sz w:val="28"/>
          <w:szCs w:val="28"/>
        </w:rPr>
      </w:pPr>
    </w:p>
    <w:p w14:paraId="6F3BCDF9" w14:textId="77777777" w:rsidR="00A32A0F" w:rsidRPr="000671A7" w:rsidRDefault="00A32A0F" w:rsidP="00A32A0F">
      <w:pPr>
        <w:ind w:firstLine="0"/>
        <w:jc w:val="center"/>
        <w:rPr>
          <w:sz w:val="28"/>
          <w:szCs w:val="28"/>
        </w:rPr>
      </w:pPr>
    </w:p>
    <w:p w14:paraId="6459B846" w14:textId="34E3947D" w:rsidR="00A32A0F" w:rsidRPr="002C1E32" w:rsidRDefault="00A32A0F" w:rsidP="00A32A0F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Л</w:t>
      </w:r>
      <w:r w:rsidRPr="000671A7">
        <w:rPr>
          <w:sz w:val="28"/>
          <w:szCs w:val="28"/>
        </w:rPr>
        <w:t>абораторн</w:t>
      </w:r>
      <w:r>
        <w:rPr>
          <w:sz w:val="28"/>
          <w:szCs w:val="28"/>
        </w:rPr>
        <w:t>ая</w:t>
      </w:r>
      <w:r w:rsidRPr="000671A7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а</w:t>
      </w:r>
      <w:r w:rsidRPr="000671A7">
        <w:rPr>
          <w:sz w:val="28"/>
          <w:szCs w:val="28"/>
        </w:rPr>
        <w:t xml:space="preserve"> № </w:t>
      </w:r>
      <w:r w:rsidR="00B5746F">
        <w:rPr>
          <w:sz w:val="28"/>
          <w:szCs w:val="28"/>
        </w:rPr>
        <w:t>2</w:t>
      </w:r>
    </w:p>
    <w:p w14:paraId="60FF4825" w14:textId="0E25D55D" w:rsidR="00A32A0F" w:rsidRPr="000671A7" w:rsidRDefault="00A32A0F" w:rsidP="00A32A0F">
      <w:pPr>
        <w:ind w:firstLine="0"/>
        <w:jc w:val="center"/>
        <w:rPr>
          <w:sz w:val="28"/>
          <w:szCs w:val="28"/>
        </w:rPr>
      </w:pPr>
      <w:r w:rsidRPr="000671A7">
        <w:rPr>
          <w:sz w:val="28"/>
          <w:szCs w:val="28"/>
        </w:rPr>
        <w:t>«</w:t>
      </w:r>
      <w:r w:rsidR="00B5746F" w:rsidRPr="00B5746F">
        <w:rPr>
          <w:sz w:val="28"/>
          <w:szCs w:val="28"/>
        </w:rPr>
        <w:t>Прерывания. Таймеры</w:t>
      </w:r>
      <w:r w:rsidRPr="000671A7">
        <w:rPr>
          <w:sz w:val="28"/>
          <w:szCs w:val="28"/>
        </w:rPr>
        <w:t>»</w:t>
      </w:r>
    </w:p>
    <w:p w14:paraId="3C7F90CD" w14:textId="6074C746" w:rsidR="00A32A0F" w:rsidRPr="0077368D" w:rsidRDefault="0077368D" w:rsidP="00365B4A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B5746F">
        <w:rPr>
          <w:sz w:val="28"/>
          <w:szCs w:val="28"/>
        </w:rPr>
        <w:t>2</w:t>
      </w:r>
    </w:p>
    <w:p w14:paraId="04E2EEC1" w14:textId="77777777" w:rsidR="00A32A0F" w:rsidRPr="000671A7" w:rsidRDefault="00A32A0F" w:rsidP="00A32A0F">
      <w:pPr>
        <w:jc w:val="center"/>
        <w:rPr>
          <w:sz w:val="28"/>
          <w:szCs w:val="28"/>
        </w:rPr>
      </w:pPr>
    </w:p>
    <w:p w14:paraId="10EE1345" w14:textId="77777777" w:rsidR="00A32A0F" w:rsidRDefault="00A32A0F" w:rsidP="00A32A0F">
      <w:pPr>
        <w:jc w:val="center"/>
        <w:rPr>
          <w:sz w:val="28"/>
          <w:szCs w:val="28"/>
        </w:rPr>
      </w:pPr>
    </w:p>
    <w:p w14:paraId="1865F78A" w14:textId="77777777" w:rsidR="00A32A0F" w:rsidRDefault="00A32A0F" w:rsidP="00A32A0F">
      <w:pPr>
        <w:jc w:val="center"/>
        <w:rPr>
          <w:sz w:val="28"/>
          <w:szCs w:val="28"/>
        </w:rPr>
      </w:pPr>
    </w:p>
    <w:p w14:paraId="1AD628D3" w14:textId="77777777" w:rsidR="00A32A0F" w:rsidRDefault="00A32A0F" w:rsidP="00A32A0F">
      <w:pPr>
        <w:jc w:val="center"/>
        <w:rPr>
          <w:sz w:val="28"/>
          <w:szCs w:val="28"/>
        </w:rPr>
      </w:pPr>
    </w:p>
    <w:p w14:paraId="24E8E944" w14:textId="77777777" w:rsidR="00A32A0F" w:rsidRPr="000671A7" w:rsidRDefault="00A32A0F" w:rsidP="00A32A0F">
      <w:pPr>
        <w:jc w:val="center"/>
        <w:rPr>
          <w:sz w:val="28"/>
          <w:szCs w:val="28"/>
        </w:rPr>
      </w:pPr>
    </w:p>
    <w:p w14:paraId="16499B8A" w14:textId="77777777" w:rsidR="00A32A0F" w:rsidRPr="000671A7" w:rsidRDefault="00A32A0F" w:rsidP="00A32A0F">
      <w:pPr>
        <w:jc w:val="center"/>
        <w:rPr>
          <w:sz w:val="28"/>
          <w:szCs w:val="28"/>
        </w:rPr>
      </w:pPr>
    </w:p>
    <w:p w14:paraId="20E0BBB3" w14:textId="77777777" w:rsidR="00A32A0F" w:rsidRPr="000671A7" w:rsidRDefault="00A32A0F" w:rsidP="00A32A0F">
      <w:pPr>
        <w:jc w:val="center"/>
        <w:rPr>
          <w:sz w:val="28"/>
          <w:szCs w:val="28"/>
        </w:rPr>
      </w:pPr>
    </w:p>
    <w:p w14:paraId="688D8F34" w14:textId="77777777" w:rsidR="00A32A0F" w:rsidRPr="000671A7" w:rsidRDefault="00A32A0F" w:rsidP="00A32A0F">
      <w:pPr>
        <w:jc w:val="right"/>
        <w:rPr>
          <w:sz w:val="28"/>
          <w:szCs w:val="28"/>
        </w:rPr>
      </w:pPr>
      <w:r w:rsidRPr="000671A7">
        <w:rPr>
          <w:sz w:val="28"/>
          <w:szCs w:val="28"/>
        </w:rPr>
        <w:t>Выполнил:</w:t>
      </w:r>
    </w:p>
    <w:p w14:paraId="19BB9B2E" w14:textId="6A8FDDEB" w:rsidR="00A32A0F" w:rsidRPr="000671A7" w:rsidRDefault="00A32A0F" w:rsidP="00A32A0F">
      <w:pPr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Pr="000671A7">
        <w:rPr>
          <w:sz w:val="28"/>
          <w:szCs w:val="28"/>
        </w:rPr>
        <w:t>т</w:t>
      </w:r>
      <w:r>
        <w:rPr>
          <w:sz w:val="28"/>
          <w:szCs w:val="28"/>
        </w:rPr>
        <w:t>.</w:t>
      </w:r>
      <w:r w:rsidRPr="000671A7">
        <w:rPr>
          <w:sz w:val="28"/>
          <w:szCs w:val="28"/>
        </w:rPr>
        <w:t xml:space="preserve"> гр</w:t>
      </w:r>
      <w:r>
        <w:rPr>
          <w:sz w:val="28"/>
          <w:szCs w:val="28"/>
        </w:rPr>
        <w:t>.</w:t>
      </w:r>
      <w:r w:rsidRPr="000671A7">
        <w:rPr>
          <w:sz w:val="28"/>
          <w:szCs w:val="28"/>
        </w:rPr>
        <w:t xml:space="preserve"> </w:t>
      </w:r>
      <w:r w:rsidR="00B5746F">
        <w:rPr>
          <w:sz w:val="28"/>
          <w:szCs w:val="28"/>
        </w:rPr>
        <w:t>0</w:t>
      </w:r>
      <w:r>
        <w:rPr>
          <w:sz w:val="28"/>
          <w:szCs w:val="28"/>
        </w:rPr>
        <w:t>5050</w:t>
      </w:r>
      <w:r w:rsidR="00B5746F">
        <w:rPr>
          <w:sz w:val="28"/>
          <w:szCs w:val="28"/>
        </w:rPr>
        <w:t>3</w:t>
      </w:r>
      <w:r w:rsidRPr="000671A7">
        <w:rPr>
          <w:sz w:val="28"/>
          <w:szCs w:val="28"/>
        </w:rPr>
        <w:t xml:space="preserve"> </w:t>
      </w:r>
      <w:r w:rsidR="00ED22DB">
        <w:rPr>
          <w:sz w:val="28"/>
          <w:szCs w:val="28"/>
        </w:rPr>
        <w:t>Русель</w:t>
      </w:r>
      <w:r>
        <w:rPr>
          <w:sz w:val="28"/>
          <w:szCs w:val="28"/>
        </w:rPr>
        <w:t xml:space="preserve"> </w:t>
      </w:r>
      <w:r w:rsidR="00ED22DB">
        <w:rPr>
          <w:sz w:val="28"/>
          <w:szCs w:val="28"/>
        </w:rPr>
        <w:t>А</w:t>
      </w:r>
      <w:r w:rsidRPr="000671A7">
        <w:rPr>
          <w:sz w:val="28"/>
          <w:szCs w:val="28"/>
        </w:rPr>
        <w:t>.</w:t>
      </w:r>
      <w:r w:rsidR="00ED22DB">
        <w:rPr>
          <w:sz w:val="28"/>
          <w:szCs w:val="28"/>
        </w:rPr>
        <w:t>А</w:t>
      </w:r>
      <w:r w:rsidRPr="000671A7">
        <w:rPr>
          <w:sz w:val="28"/>
          <w:szCs w:val="28"/>
        </w:rPr>
        <w:t>.</w:t>
      </w:r>
    </w:p>
    <w:p w14:paraId="4D3CECA8" w14:textId="77777777" w:rsidR="00A32A0F" w:rsidRPr="000671A7" w:rsidRDefault="00A32A0F" w:rsidP="00A32A0F">
      <w:pPr>
        <w:jc w:val="right"/>
        <w:rPr>
          <w:sz w:val="28"/>
          <w:szCs w:val="28"/>
        </w:rPr>
      </w:pPr>
    </w:p>
    <w:p w14:paraId="354FC4AB" w14:textId="77777777" w:rsidR="00A32A0F" w:rsidRPr="000671A7" w:rsidRDefault="00A32A0F" w:rsidP="00A32A0F">
      <w:pPr>
        <w:jc w:val="right"/>
        <w:rPr>
          <w:sz w:val="28"/>
          <w:szCs w:val="28"/>
        </w:rPr>
      </w:pPr>
    </w:p>
    <w:p w14:paraId="5038B394" w14:textId="77777777" w:rsidR="00A32A0F" w:rsidRPr="000671A7" w:rsidRDefault="00A32A0F" w:rsidP="00A32A0F">
      <w:pPr>
        <w:jc w:val="right"/>
        <w:rPr>
          <w:sz w:val="28"/>
          <w:szCs w:val="28"/>
        </w:rPr>
      </w:pPr>
      <w:r w:rsidRPr="000671A7">
        <w:rPr>
          <w:sz w:val="28"/>
          <w:szCs w:val="28"/>
        </w:rPr>
        <w:t>Проверил:</w:t>
      </w:r>
    </w:p>
    <w:p w14:paraId="2A4E1E57" w14:textId="1A7E967F" w:rsidR="00A32A0F" w:rsidRPr="000671A7" w:rsidRDefault="003767A7" w:rsidP="00A32A0F">
      <w:pPr>
        <w:jc w:val="righ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A32A0F">
        <w:rPr>
          <w:sz w:val="28"/>
          <w:szCs w:val="28"/>
        </w:rPr>
        <w:t xml:space="preserve"> </w:t>
      </w:r>
      <w:r w:rsidR="00B5746F">
        <w:rPr>
          <w:sz w:val="28"/>
          <w:szCs w:val="28"/>
        </w:rPr>
        <w:t>Шеменков</w:t>
      </w:r>
      <w:r w:rsidR="00E54323">
        <w:rPr>
          <w:sz w:val="28"/>
          <w:szCs w:val="28"/>
        </w:rPr>
        <w:t xml:space="preserve"> </w:t>
      </w:r>
      <w:r w:rsidR="00B5746F">
        <w:rPr>
          <w:sz w:val="28"/>
          <w:szCs w:val="28"/>
        </w:rPr>
        <w:t>В</w:t>
      </w:r>
      <w:r w:rsidR="00E54323">
        <w:rPr>
          <w:sz w:val="28"/>
          <w:szCs w:val="28"/>
        </w:rPr>
        <w:t>.В</w:t>
      </w:r>
      <w:r w:rsidR="00A32A0F" w:rsidRPr="000671A7">
        <w:rPr>
          <w:sz w:val="28"/>
          <w:szCs w:val="28"/>
        </w:rPr>
        <w:t>.</w:t>
      </w:r>
    </w:p>
    <w:p w14:paraId="11EEC6D3" w14:textId="77777777" w:rsidR="00A32A0F" w:rsidRPr="000671A7" w:rsidRDefault="00A32A0F" w:rsidP="00A32A0F">
      <w:pPr>
        <w:jc w:val="center"/>
        <w:rPr>
          <w:sz w:val="28"/>
          <w:szCs w:val="28"/>
        </w:rPr>
      </w:pPr>
    </w:p>
    <w:p w14:paraId="104E509E" w14:textId="77777777" w:rsidR="00A32A0F" w:rsidRPr="000671A7" w:rsidRDefault="00A32A0F" w:rsidP="00A32A0F">
      <w:pPr>
        <w:jc w:val="center"/>
        <w:rPr>
          <w:sz w:val="28"/>
          <w:szCs w:val="28"/>
        </w:rPr>
      </w:pPr>
    </w:p>
    <w:p w14:paraId="27776736" w14:textId="77777777" w:rsidR="00A32A0F" w:rsidRDefault="00A32A0F" w:rsidP="00A32A0F">
      <w:pPr>
        <w:jc w:val="center"/>
        <w:rPr>
          <w:sz w:val="28"/>
          <w:szCs w:val="28"/>
        </w:rPr>
      </w:pPr>
    </w:p>
    <w:p w14:paraId="2ABF43BB" w14:textId="77777777" w:rsidR="00A32A0F" w:rsidRPr="000671A7" w:rsidRDefault="00A32A0F" w:rsidP="00A32A0F">
      <w:pPr>
        <w:jc w:val="center"/>
        <w:rPr>
          <w:sz w:val="28"/>
          <w:szCs w:val="28"/>
        </w:rPr>
      </w:pPr>
    </w:p>
    <w:p w14:paraId="4ADD05D1" w14:textId="2AF935E0" w:rsidR="00A32A0F" w:rsidRDefault="00A32A0F" w:rsidP="008E69D7">
      <w:pPr>
        <w:ind w:firstLine="0"/>
        <w:rPr>
          <w:sz w:val="28"/>
          <w:szCs w:val="28"/>
        </w:rPr>
      </w:pPr>
    </w:p>
    <w:p w14:paraId="35948B06" w14:textId="77777777" w:rsidR="002036D8" w:rsidRDefault="002036D8" w:rsidP="008E69D7">
      <w:pPr>
        <w:ind w:firstLine="0"/>
        <w:rPr>
          <w:sz w:val="28"/>
          <w:szCs w:val="28"/>
        </w:rPr>
      </w:pPr>
    </w:p>
    <w:p w14:paraId="1C350EFA" w14:textId="77777777" w:rsidR="00A32A0F" w:rsidRPr="000671A7" w:rsidRDefault="00A32A0F" w:rsidP="00A32A0F">
      <w:pPr>
        <w:jc w:val="center"/>
        <w:rPr>
          <w:sz w:val="28"/>
          <w:szCs w:val="28"/>
        </w:rPr>
      </w:pPr>
    </w:p>
    <w:p w14:paraId="1BF27FB6" w14:textId="77777777" w:rsidR="001F0758" w:rsidRDefault="001F0758" w:rsidP="001F0758">
      <w:pPr>
        <w:ind w:firstLine="0"/>
        <w:jc w:val="center"/>
        <w:rPr>
          <w:sz w:val="28"/>
          <w:szCs w:val="28"/>
        </w:rPr>
      </w:pPr>
    </w:p>
    <w:p w14:paraId="311E3A32" w14:textId="54E37AF7" w:rsidR="00A32A0F" w:rsidRDefault="00A32A0F" w:rsidP="001F0758">
      <w:pPr>
        <w:ind w:firstLine="0"/>
        <w:jc w:val="center"/>
        <w:rPr>
          <w:sz w:val="28"/>
          <w:szCs w:val="28"/>
        </w:rPr>
      </w:pPr>
      <w:r w:rsidRPr="000671A7">
        <w:rPr>
          <w:sz w:val="28"/>
          <w:szCs w:val="28"/>
        </w:rPr>
        <w:t>Минск</w:t>
      </w:r>
      <w:r w:rsidR="001F0758" w:rsidRPr="000F5989">
        <w:rPr>
          <w:sz w:val="28"/>
          <w:szCs w:val="28"/>
        </w:rPr>
        <w:t xml:space="preserve"> </w:t>
      </w:r>
      <w:r w:rsidRPr="000671A7">
        <w:rPr>
          <w:sz w:val="28"/>
          <w:szCs w:val="28"/>
        </w:rPr>
        <w:t>20</w:t>
      </w:r>
      <w:r w:rsidRPr="0043030A">
        <w:rPr>
          <w:sz w:val="28"/>
          <w:szCs w:val="28"/>
        </w:rPr>
        <w:t>2</w:t>
      </w:r>
      <w:r w:rsidR="000F5989">
        <w:rPr>
          <w:sz w:val="28"/>
          <w:szCs w:val="28"/>
        </w:rPr>
        <w:t>3</w:t>
      </w:r>
    </w:p>
    <w:p w14:paraId="5A57C545" w14:textId="46A7F67B" w:rsidR="00644289" w:rsidRDefault="006A77BE" w:rsidP="00371620">
      <w:pPr>
        <w:pStyle w:val="0"/>
      </w:pPr>
      <w:r>
        <w:lastRenderedPageBreak/>
        <w:t>Цель работы</w:t>
      </w:r>
    </w:p>
    <w:p w14:paraId="5EE09B1B" w14:textId="7A4288CE" w:rsidR="00F016DC" w:rsidRDefault="00F016DC" w:rsidP="001E3F36">
      <w:pPr>
        <w:pStyle w:val="a3"/>
      </w:pPr>
    </w:p>
    <w:p w14:paraId="65874E87" w14:textId="6CA50D85" w:rsidR="00AF7235" w:rsidRPr="00AF7235" w:rsidRDefault="00AF7235" w:rsidP="00AF723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Цел</w:t>
      </w:r>
      <w:r w:rsidR="0023245C">
        <w:rPr>
          <w:sz w:val="28"/>
          <w:szCs w:val="28"/>
        </w:rPr>
        <w:t>и</w:t>
      </w:r>
      <w:r>
        <w:rPr>
          <w:sz w:val="28"/>
          <w:szCs w:val="28"/>
        </w:rPr>
        <w:t xml:space="preserve"> работы:</w:t>
      </w:r>
    </w:p>
    <w:p w14:paraId="571756CB" w14:textId="35F135F0" w:rsidR="00AF7235" w:rsidRDefault="00B261D4" w:rsidP="00B261D4">
      <w:pPr>
        <w:spacing w:line="240" w:lineRule="auto"/>
        <w:rPr>
          <w:sz w:val="28"/>
          <w:szCs w:val="28"/>
        </w:rPr>
      </w:pPr>
      <w:r w:rsidRPr="00B261D4">
        <w:rPr>
          <w:sz w:val="28"/>
          <w:szCs w:val="28"/>
        </w:rPr>
        <w:t>Ознакомиться с работой подсистемы прерываний и таймерами</w:t>
      </w:r>
      <w:r>
        <w:rPr>
          <w:sz w:val="28"/>
          <w:szCs w:val="28"/>
        </w:rPr>
        <w:t xml:space="preserve"> </w:t>
      </w:r>
      <w:r w:rsidRPr="00B261D4">
        <w:rPr>
          <w:sz w:val="28"/>
          <w:szCs w:val="28"/>
        </w:rPr>
        <w:t>микроконтроллера MSP430F5529.</w:t>
      </w:r>
    </w:p>
    <w:p w14:paraId="01AF1AB9" w14:textId="77777777" w:rsidR="000F5989" w:rsidRDefault="000F5989" w:rsidP="00B261D4">
      <w:pPr>
        <w:spacing w:line="240" w:lineRule="auto"/>
        <w:rPr>
          <w:sz w:val="28"/>
          <w:szCs w:val="28"/>
        </w:rPr>
      </w:pPr>
    </w:p>
    <w:p w14:paraId="69E700C4" w14:textId="34A7B9C8" w:rsidR="00F016DC" w:rsidRDefault="00F016DC" w:rsidP="00E06633">
      <w:pPr>
        <w:pStyle w:val="0"/>
      </w:pPr>
      <w:r>
        <w:t>Исходные данные</w:t>
      </w:r>
    </w:p>
    <w:p w14:paraId="59C79270" w14:textId="73083910" w:rsidR="00290839" w:rsidRDefault="00290839" w:rsidP="00290839">
      <w:pPr>
        <w:pStyle w:val="a5"/>
        <w:spacing w:line="240" w:lineRule="auto"/>
        <w:ind w:left="1069" w:firstLine="0"/>
        <w:rPr>
          <w:b/>
          <w:bCs/>
          <w:sz w:val="28"/>
          <w:szCs w:val="28"/>
        </w:rPr>
      </w:pPr>
    </w:p>
    <w:p w14:paraId="7749A172" w14:textId="5F119C2F" w:rsidR="0023245C" w:rsidRPr="00B5746F" w:rsidRDefault="00F4544D" w:rsidP="00B5746F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1A19D80" wp14:editId="0824D63A">
            <wp:extent cx="5158740" cy="49579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363" cy="49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A59" w:rsidRPr="00B5746F">
        <w:rPr>
          <w:sz w:val="28"/>
          <w:szCs w:val="28"/>
        </w:rPr>
        <w:t xml:space="preserve">Для выполнения работы используется </w:t>
      </w:r>
      <w:r w:rsidR="00757FA8" w:rsidRPr="00B5746F">
        <w:rPr>
          <w:sz w:val="28"/>
          <w:szCs w:val="28"/>
        </w:rPr>
        <w:t xml:space="preserve">плата MSP-EXP430F5529 и интегрированная среда разработки Code Composer Studio. </w:t>
      </w:r>
    </w:p>
    <w:p w14:paraId="1C75EA77" w14:textId="74E5DF20" w:rsidR="00F3295F" w:rsidRDefault="00F3295F" w:rsidP="008C13A0">
      <w:pPr>
        <w:pStyle w:val="a3"/>
      </w:pPr>
    </w:p>
    <w:p w14:paraId="52913CD4" w14:textId="795CA522" w:rsidR="001975D1" w:rsidRDefault="00456169" w:rsidP="001975D1">
      <w:pPr>
        <w:pStyle w:val="0"/>
      </w:pPr>
      <w:r>
        <w:t>Теоретические сведения</w:t>
      </w:r>
    </w:p>
    <w:p w14:paraId="07951DD4" w14:textId="3E0148DE" w:rsidR="001975D1" w:rsidRDefault="001975D1" w:rsidP="001975D1">
      <w:pPr>
        <w:pStyle w:val="0"/>
        <w:numPr>
          <w:ilvl w:val="0"/>
          <w:numId w:val="0"/>
        </w:numPr>
        <w:ind w:left="1066" w:hanging="357"/>
      </w:pPr>
    </w:p>
    <w:p w14:paraId="6ABD4548" w14:textId="4C24DE93" w:rsidR="00456169" w:rsidRDefault="002E0CD8" w:rsidP="002E0CD8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 w:val="28"/>
          <w:szCs w:val="28"/>
          <w:lang w:eastAsia="en-US"/>
        </w:rPr>
      </w:pPr>
      <w:r w:rsidRPr="002E0CD8">
        <w:rPr>
          <w:rFonts w:eastAsia="TimesNewRomanPSMT"/>
          <w:sz w:val="28"/>
          <w:szCs w:val="28"/>
          <w:lang w:eastAsia="en-US"/>
        </w:rPr>
        <w:t>Различают системные немаскируемые (</w:t>
      </w:r>
      <w:r w:rsidRPr="002E0CD8">
        <w:rPr>
          <w:rFonts w:eastAsia="TimesNewRomanPSMT"/>
          <w:sz w:val="28"/>
          <w:szCs w:val="28"/>
          <w:lang w:val="en-US" w:eastAsia="en-US"/>
        </w:rPr>
        <w:t>SMNI</w:t>
      </w:r>
      <w:r w:rsidRPr="002E0CD8">
        <w:rPr>
          <w:rFonts w:eastAsia="TimesNewRomanPSMT"/>
          <w:sz w:val="28"/>
          <w:szCs w:val="28"/>
          <w:lang w:eastAsia="en-US"/>
        </w:rPr>
        <w:t>), пользовательские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2E0CD8">
        <w:rPr>
          <w:rFonts w:eastAsia="TimesNewRomanPSMT"/>
          <w:sz w:val="28"/>
          <w:szCs w:val="28"/>
          <w:lang w:eastAsia="en-US"/>
        </w:rPr>
        <w:t>немаскируемые (</w:t>
      </w:r>
      <w:r w:rsidRPr="002E0CD8">
        <w:rPr>
          <w:rFonts w:eastAsia="TimesNewRomanPSMT"/>
          <w:sz w:val="28"/>
          <w:szCs w:val="28"/>
          <w:lang w:val="en-US" w:eastAsia="en-US"/>
        </w:rPr>
        <w:t>UNMI</w:t>
      </w:r>
      <w:r w:rsidRPr="002E0CD8">
        <w:rPr>
          <w:rFonts w:eastAsia="TimesNewRomanPSMT"/>
          <w:sz w:val="28"/>
          <w:szCs w:val="28"/>
          <w:lang w:eastAsia="en-US"/>
        </w:rPr>
        <w:t>) и маскируемые прерывания. К системным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2E0CD8">
        <w:rPr>
          <w:rFonts w:eastAsia="TimesNewRomanPSMT"/>
          <w:sz w:val="28"/>
          <w:szCs w:val="28"/>
          <w:lang w:eastAsia="en-US"/>
        </w:rPr>
        <w:t xml:space="preserve">немаскируемым относятся: сигнал </w:t>
      </w:r>
      <w:r w:rsidRPr="002E0CD8">
        <w:rPr>
          <w:rFonts w:eastAsia="TimesNewRomanPSMT"/>
          <w:sz w:val="28"/>
          <w:szCs w:val="28"/>
          <w:lang w:val="en-US" w:eastAsia="en-US"/>
        </w:rPr>
        <w:t>RST</w:t>
      </w:r>
      <w:r w:rsidRPr="002E0CD8">
        <w:rPr>
          <w:rFonts w:eastAsia="TimesNewRomanPSMT"/>
          <w:sz w:val="28"/>
          <w:szCs w:val="28"/>
          <w:lang w:eastAsia="en-US"/>
        </w:rPr>
        <w:t>/</w:t>
      </w:r>
      <w:r w:rsidRPr="002E0CD8">
        <w:rPr>
          <w:rFonts w:eastAsia="TimesNewRomanPSMT"/>
          <w:sz w:val="28"/>
          <w:szCs w:val="28"/>
          <w:lang w:val="en-US" w:eastAsia="en-US"/>
        </w:rPr>
        <w:t>NMI</w:t>
      </w:r>
      <w:r w:rsidRPr="002E0CD8">
        <w:rPr>
          <w:rFonts w:eastAsia="TimesNewRomanPSMT"/>
          <w:sz w:val="28"/>
          <w:szCs w:val="28"/>
          <w:lang w:eastAsia="en-US"/>
        </w:rPr>
        <w:t xml:space="preserve"> в режиме </w:t>
      </w:r>
      <w:r w:rsidRPr="002E0CD8">
        <w:rPr>
          <w:rFonts w:eastAsia="TimesNewRomanPSMT"/>
          <w:sz w:val="28"/>
          <w:szCs w:val="28"/>
          <w:lang w:val="en-US" w:eastAsia="en-US"/>
        </w:rPr>
        <w:t>NMI</w:t>
      </w:r>
      <w:r w:rsidRPr="002E0CD8">
        <w:rPr>
          <w:rFonts w:eastAsia="TimesNewRomanPSMT"/>
          <w:sz w:val="28"/>
          <w:szCs w:val="28"/>
          <w:lang w:eastAsia="en-US"/>
        </w:rPr>
        <w:t>, сбой генератора,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2E0CD8">
        <w:rPr>
          <w:rFonts w:eastAsia="TimesNewRomanPSMT"/>
          <w:sz w:val="28"/>
          <w:szCs w:val="28"/>
          <w:lang w:eastAsia="en-US"/>
        </w:rPr>
        <w:t xml:space="preserve">ошибка доступа </w:t>
      </w:r>
      <w:r w:rsidRPr="002E0CD8">
        <w:rPr>
          <w:rFonts w:eastAsia="TimesNewRomanPSMT"/>
          <w:sz w:val="28"/>
          <w:szCs w:val="28"/>
          <w:lang w:val="en-US" w:eastAsia="en-US"/>
        </w:rPr>
        <w:t>Flash</w:t>
      </w:r>
      <w:r w:rsidRPr="002E0CD8">
        <w:rPr>
          <w:rFonts w:eastAsia="TimesNewRomanPSMT"/>
          <w:sz w:val="28"/>
          <w:szCs w:val="28"/>
          <w:lang w:eastAsia="en-US"/>
        </w:rPr>
        <w:t xml:space="preserve"> памяти. К пользовательским немаскируемым </w:t>
      </w:r>
      <w:r>
        <w:rPr>
          <w:rFonts w:eastAsia="TimesNewRomanPSMT"/>
          <w:sz w:val="28"/>
          <w:szCs w:val="28"/>
          <w:lang w:eastAsia="en-US"/>
        </w:rPr>
        <w:t>–</w:t>
      </w:r>
      <w:r w:rsidRPr="002E0CD8">
        <w:rPr>
          <w:rFonts w:eastAsia="TimesNewRomanPSMT"/>
          <w:sz w:val="28"/>
          <w:szCs w:val="28"/>
          <w:lang w:eastAsia="en-US"/>
        </w:rPr>
        <w:t xml:space="preserve"> сбой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2E0CD8">
        <w:rPr>
          <w:rFonts w:eastAsia="TimesNewRomanPSMT"/>
          <w:sz w:val="28"/>
          <w:szCs w:val="28"/>
          <w:lang w:eastAsia="en-US"/>
        </w:rPr>
        <w:t xml:space="preserve">напряжения питания (от подсистемы </w:t>
      </w:r>
      <w:r w:rsidRPr="002E0CD8">
        <w:rPr>
          <w:rFonts w:eastAsia="TimesNewRomanPSMT"/>
          <w:sz w:val="28"/>
          <w:szCs w:val="28"/>
          <w:lang w:val="en-US" w:eastAsia="en-US"/>
        </w:rPr>
        <w:t>PMM</w:t>
      </w:r>
      <w:r w:rsidRPr="002E0CD8">
        <w:rPr>
          <w:rFonts w:eastAsia="TimesNewRomanPSMT"/>
          <w:sz w:val="28"/>
          <w:szCs w:val="28"/>
          <w:lang w:eastAsia="en-US"/>
        </w:rPr>
        <w:t>), доступ к несуществующей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2E0CD8">
        <w:rPr>
          <w:rFonts w:eastAsia="TimesNewRomanPSMT"/>
          <w:sz w:val="28"/>
          <w:szCs w:val="28"/>
          <w:lang w:eastAsia="en-US"/>
        </w:rPr>
        <w:t>(</w:t>
      </w:r>
      <w:r w:rsidRPr="002E0CD8">
        <w:rPr>
          <w:rFonts w:eastAsia="TimesNewRomanPSMT"/>
          <w:sz w:val="28"/>
          <w:szCs w:val="28"/>
          <w:lang w:val="en-US" w:eastAsia="en-US"/>
        </w:rPr>
        <w:t>vacant</w:t>
      </w:r>
      <w:r w:rsidRPr="002E0CD8">
        <w:rPr>
          <w:rFonts w:eastAsia="TimesNewRomanPSMT"/>
          <w:sz w:val="28"/>
          <w:szCs w:val="28"/>
          <w:lang w:eastAsia="en-US"/>
        </w:rPr>
        <w:t>)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2E0CD8">
        <w:rPr>
          <w:rFonts w:eastAsia="TimesNewRomanPSMT"/>
          <w:sz w:val="28"/>
          <w:szCs w:val="28"/>
          <w:lang w:eastAsia="en-US"/>
        </w:rPr>
        <w:t>памяти, события с буфером (</w:t>
      </w:r>
      <w:r w:rsidRPr="002E0CD8">
        <w:rPr>
          <w:rFonts w:eastAsia="TimesNewRomanPSMT"/>
          <w:sz w:val="28"/>
          <w:szCs w:val="28"/>
          <w:lang w:val="en-US" w:eastAsia="en-US"/>
        </w:rPr>
        <w:t>mailslot</w:t>
      </w:r>
      <w:r w:rsidRPr="002E0CD8">
        <w:rPr>
          <w:rFonts w:eastAsia="TimesNewRomanPSMT"/>
          <w:sz w:val="28"/>
          <w:szCs w:val="28"/>
          <w:lang w:eastAsia="en-US"/>
        </w:rPr>
        <w:t xml:space="preserve">) </w:t>
      </w:r>
      <w:r w:rsidRPr="002E0CD8">
        <w:rPr>
          <w:rFonts w:eastAsia="TimesNewRomanPSMT"/>
          <w:sz w:val="28"/>
          <w:szCs w:val="28"/>
          <w:lang w:val="en-US" w:eastAsia="en-US"/>
        </w:rPr>
        <w:t>JTAG</w:t>
      </w:r>
      <w:r w:rsidRPr="002E0CD8">
        <w:rPr>
          <w:rFonts w:eastAsia="TimesNewRomanPSMT"/>
          <w:sz w:val="28"/>
          <w:szCs w:val="28"/>
          <w:lang w:eastAsia="en-US"/>
        </w:rPr>
        <w:t xml:space="preserve"> интерфейса. Маскируемые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2E0CD8">
        <w:rPr>
          <w:rFonts w:eastAsia="TimesNewRomanPSMT"/>
          <w:sz w:val="28"/>
          <w:szCs w:val="28"/>
          <w:lang w:eastAsia="en-US"/>
        </w:rPr>
        <w:t>прерывания могут быть отключены (замаскированы)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2E0CD8">
        <w:rPr>
          <w:rFonts w:eastAsia="TimesNewRomanPSMT"/>
          <w:sz w:val="28"/>
          <w:szCs w:val="28"/>
          <w:lang w:eastAsia="en-US"/>
        </w:rPr>
        <w:t>индивидуально или все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2E0CD8">
        <w:rPr>
          <w:rFonts w:eastAsia="TimesNewRomanPSMT"/>
          <w:sz w:val="28"/>
          <w:szCs w:val="28"/>
          <w:lang w:eastAsia="en-US"/>
        </w:rPr>
        <w:t xml:space="preserve">сразу (бит </w:t>
      </w:r>
      <w:r w:rsidRPr="002E0CD8">
        <w:rPr>
          <w:rFonts w:eastAsia="TimesNewRomanPSMT"/>
          <w:sz w:val="28"/>
          <w:szCs w:val="28"/>
          <w:lang w:val="en-US" w:eastAsia="en-US"/>
        </w:rPr>
        <w:t>GIE</w:t>
      </w:r>
      <w:r w:rsidRPr="002E0CD8">
        <w:rPr>
          <w:rFonts w:eastAsia="TimesNewRomanPSMT"/>
          <w:sz w:val="28"/>
          <w:szCs w:val="28"/>
          <w:lang w:eastAsia="en-US"/>
        </w:rPr>
        <w:t xml:space="preserve"> регистра состояния </w:t>
      </w:r>
      <w:r w:rsidRPr="002E0CD8">
        <w:rPr>
          <w:rFonts w:eastAsia="TimesNewRomanPSMT"/>
          <w:sz w:val="28"/>
          <w:szCs w:val="28"/>
          <w:lang w:val="en-US" w:eastAsia="en-US"/>
        </w:rPr>
        <w:t>SR</w:t>
      </w:r>
      <w:r w:rsidRPr="002E0CD8">
        <w:rPr>
          <w:rFonts w:eastAsia="TimesNewRomanPSMT"/>
          <w:sz w:val="28"/>
          <w:szCs w:val="28"/>
          <w:lang w:eastAsia="en-US"/>
        </w:rPr>
        <w:t>).</w:t>
      </w:r>
    </w:p>
    <w:p w14:paraId="3D7B80A6" w14:textId="77777777" w:rsidR="002E0CD8" w:rsidRDefault="002E0CD8" w:rsidP="002E0CD8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 w:val="28"/>
          <w:szCs w:val="28"/>
          <w:lang w:eastAsia="en-US"/>
        </w:rPr>
      </w:pPr>
    </w:p>
    <w:p w14:paraId="2D9F6461" w14:textId="05CEE1EC" w:rsidR="002E0CD8" w:rsidRDefault="002E0CD8" w:rsidP="002E0CD8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 w:val="28"/>
          <w:szCs w:val="28"/>
          <w:lang w:eastAsia="en-US"/>
        </w:rPr>
      </w:pPr>
      <w:r w:rsidRPr="002E0CD8">
        <w:rPr>
          <w:rFonts w:eastAsia="TimesNewRomanPSMT"/>
          <w:noProof/>
          <w:sz w:val="28"/>
          <w:szCs w:val="28"/>
          <w:lang w:eastAsia="en-US"/>
        </w:rPr>
        <w:drawing>
          <wp:inline distT="0" distB="0" distL="0" distR="0" wp14:anchorId="1CF8B849" wp14:editId="37BF9787">
            <wp:extent cx="5939790" cy="266192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C644" w14:textId="28E6BB9B" w:rsidR="002E0CD8" w:rsidRDefault="002E0CD8" w:rsidP="002E0CD8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 w:val="28"/>
          <w:szCs w:val="28"/>
          <w:lang w:eastAsia="en-US"/>
        </w:rPr>
      </w:pPr>
      <w:r w:rsidRPr="002E0CD8">
        <w:rPr>
          <w:rFonts w:eastAsia="TimesNewRomanPSMT"/>
          <w:noProof/>
          <w:sz w:val="28"/>
          <w:szCs w:val="28"/>
          <w:lang w:eastAsia="en-US"/>
        </w:rPr>
        <w:lastRenderedPageBreak/>
        <w:drawing>
          <wp:inline distT="0" distB="0" distL="0" distR="0" wp14:anchorId="36B7EACC" wp14:editId="7361BFCB">
            <wp:extent cx="5939790" cy="68211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D0EA" w14:textId="3E365BB8" w:rsidR="002E0CD8" w:rsidRDefault="000F5989" w:rsidP="000F5989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 w:val="28"/>
          <w:szCs w:val="28"/>
          <w:lang w:eastAsia="en-US"/>
        </w:rPr>
      </w:pPr>
      <w:r w:rsidRPr="000F5989">
        <w:rPr>
          <w:rFonts w:eastAsia="TimesNewRomanPSMT"/>
          <w:sz w:val="28"/>
          <w:szCs w:val="28"/>
          <w:lang w:eastAsia="en-US"/>
        </w:rPr>
        <w:t>MSP430F5529 содержит 32-разрядный сторожевой таймер WDT (базовый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0F5989">
        <w:rPr>
          <w:rFonts w:eastAsia="TimesNewRomanPSMT"/>
          <w:sz w:val="28"/>
          <w:szCs w:val="28"/>
          <w:lang w:eastAsia="en-US"/>
        </w:rPr>
        <w:t>адрес 015Сh), 3 таймера TAx (базовые адреса соответственно 0340h, 0380h,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0F5989">
        <w:rPr>
          <w:rFonts w:eastAsia="TimesNewRomanPSMT"/>
          <w:sz w:val="28"/>
          <w:szCs w:val="28"/>
          <w:lang w:eastAsia="en-US"/>
        </w:rPr>
        <w:t>0400h), таймер TBx (базовый адрес 03C0h) и таймер часов реального времени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0F5989">
        <w:rPr>
          <w:rFonts w:eastAsia="TimesNewRomanPSMT"/>
          <w:sz w:val="28"/>
          <w:szCs w:val="28"/>
          <w:lang w:eastAsia="en-US"/>
        </w:rPr>
        <w:t>RTC_A (базовый адрес 04A0h).</w:t>
      </w:r>
    </w:p>
    <w:p w14:paraId="04A727FE" w14:textId="77777777" w:rsidR="002E0CD8" w:rsidRPr="002E0CD8" w:rsidRDefault="002E0CD8" w:rsidP="002E0CD8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 w:val="28"/>
          <w:szCs w:val="28"/>
          <w:lang w:eastAsia="en-US"/>
        </w:rPr>
      </w:pPr>
    </w:p>
    <w:p w14:paraId="3A9CE2FA" w14:textId="6AA9799A" w:rsidR="00DD14DB" w:rsidRDefault="00A6634C" w:rsidP="00B27B2C">
      <w:pPr>
        <w:pStyle w:val="0"/>
      </w:pPr>
      <w:r>
        <w:t>Выполнение работ</w:t>
      </w:r>
      <w:r w:rsidR="00456169">
        <w:t>ы</w:t>
      </w:r>
    </w:p>
    <w:p w14:paraId="02AAEABB" w14:textId="77777777" w:rsidR="00EB31B3" w:rsidRDefault="00EB31B3" w:rsidP="00EB31B3">
      <w:pPr>
        <w:pStyle w:val="0"/>
        <w:numPr>
          <w:ilvl w:val="0"/>
          <w:numId w:val="0"/>
        </w:numPr>
        <w:ind w:left="1066"/>
      </w:pPr>
    </w:p>
    <w:p w14:paraId="658A024C" w14:textId="62602B6E" w:rsidR="00EB31B3" w:rsidRPr="00DD14DB" w:rsidRDefault="00EB31B3" w:rsidP="00EB31B3">
      <w:pPr>
        <w:pStyle w:val="0"/>
        <w:numPr>
          <w:ilvl w:val="1"/>
          <w:numId w:val="1"/>
        </w:numPr>
      </w:pPr>
      <w:r>
        <w:t>Задание</w:t>
      </w:r>
    </w:p>
    <w:p w14:paraId="027C67AF" w14:textId="0511BFE5" w:rsidR="006B0651" w:rsidRDefault="006B0651" w:rsidP="00280E5F">
      <w:pPr>
        <w:spacing w:line="240" w:lineRule="auto"/>
        <w:rPr>
          <w:sz w:val="28"/>
          <w:szCs w:val="28"/>
        </w:rPr>
      </w:pPr>
    </w:p>
    <w:p w14:paraId="3C6AFA7F" w14:textId="69F17EED" w:rsidR="004C172E" w:rsidRDefault="00B261D4" w:rsidP="00B261D4">
      <w:pPr>
        <w:pStyle w:val="a3"/>
      </w:pPr>
      <w:r>
        <w:t xml:space="preserve">В соответствии с вариантом, используя прерывания и таймеры, запрограммировать кнопки и светодиоды. Для работы с кнопками </w:t>
      </w:r>
      <w:r>
        <w:lastRenderedPageBreak/>
        <w:t>использовать только прерывания. Не использовать опросы флагов состояния в цикле и циклы задержки (активное ожидание). Не допускается использовать иные заголовочные файлы, кроме msp430, не допускается также использовать высокоуровневые библиотеки. При выполнении задания особое внимание уделить грамотному выбору режима работы таймера. Комментарии в тексте программы обязательны, они должны пояснять что именно делает данные фрагмент.</w:t>
      </w:r>
    </w:p>
    <w:p w14:paraId="709F4B92" w14:textId="77777777" w:rsidR="006F37BA" w:rsidRDefault="006F37BA" w:rsidP="00B261D4">
      <w:pPr>
        <w:pStyle w:val="a3"/>
      </w:pPr>
    </w:p>
    <w:p w14:paraId="6F18B6D2" w14:textId="69E6AC87" w:rsidR="004C172E" w:rsidRPr="00DD14DB" w:rsidRDefault="004C172E" w:rsidP="004C172E">
      <w:pPr>
        <w:pStyle w:val="0"/>
        <w:numPr>
          <w:ilvl w:val="1"/>
          <w:numId w:val="1"/>
        </w:numPr>
      </w:pPr>
      <w:r w:rsidRPr="004C172E">
        <w:t xml:space="preserve">Программа по управлению цифровым вводом-выводом </w:t>
      </w:r>
      <w:r w:rsidR="00B261D4">
        <w:t>с использованием прерываний</w:t>
      </w:r>
    </w:p>
    <w:p w14:paraId="222A8A94" w14:textId="083B1BBB" w:rsidR="004C172E" w:rsidRDefault="004C172E" w:rsidP="004C172E">
      <w:pPr>
        <w:spacing w:line="240" w:lineRule="auto"/>
        <w:rPr>
          <w:sz w:val="28"/>
          <w:szCs w:val="28"/>
        </w:rPr>
      </w:pPr>
    </w:p>
    <w:p w14:paraId="4FDBA955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>#include &lt;msp430.h&gt;</w:t>
      </w:r>
    </w:p>
    <w:p w14:paraId="38FBFF04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</w:p>
    <w:p w14:paraId="36730DD3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>#define LED1 BIT0</w:t>
      </w:r>
    </w:p>
    <w:p w14:paraId="76E63B87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>#define LED2 BIT1</w:t>
      </w:r>
    </w:p>
    <w:p w14:paraId="7986AF1D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>#define LED3 BIT2</w:t>
      </w:r>
    </w:p>
    <w:p w14:paraId="3EF8DC27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>#define BUTTON BIT7</w:t>
      </w:r>
    </w:p>
    <w:p w14:paraId="6C229E4E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</w:p>
    <w:p w14:paraId="072003E3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>static volatile unsigned int button_intr = 0;</w:t>
      </w:r>
    </w:p>
    <w:p w14:paraId="7241BE27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>static volatile unsigned int timer_counter = 0;</w:t>
      </w:r>
    </w:p>
    <w:p w14:paraId="5F28E231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</w:p>
    <w:p w14:paraId="3E7A4DBD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</w:rPr>
        <w:t>void main(void) {</w:t>
      </w:r>
    </w:p>
    <w:p w14:paraId="750520A0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</w:rPr>
        <w:t xml:space="preserve">    // отключаем сторожевой таймер</w:t>
      </w:r>
    </w:p>
    <w:p w14:paraId="60C19994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</w:rPr>
        <w:t xml:space="preserve">    WDTCTL = WDTPW | WDTHOLD;</w:t>
      </w:r>
    </w:p>
    <w:p w14:paraId="7E2D9B8D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</w:p>
    <w:p w14:paraId="36B579CB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</w:rPr>
        <w:t xml:space="preserve">    // устанавливаем пины LED1, LED2 и LED3 как выходы</w:t>
      </w:r>
    </w:p>
    <w:p w14:paraId="6B0E271A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</w:rPr>
        <w:t xml:space="preserve">    </w:t>
      </w:r>
      <w:r w:rsidRPr="00F4544D">
        <w:rPr>
          <w:sz w:val="28"/>
          <w:szCs w:val="28"/>
          <w:lang w:val="en-US"/>
        </w:rPr>
        <w:t>P1DIR |= LED1;</w:t>
      </w:r>
    </w:p>
    <w:p w14:paraId="18FEFFCB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 xml:space="preserve">    P8DIR |= (LED2 | LED3);</w:t>
      </w:r>
    </w:p>
    <w:p w14:paraId="09A7BF3A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  <w:lang w:val="en-US"/>
        </w:rPr>
        <w:t xml:space="preserve">    </w:t>
      </w:r>
      <w:r w:rsidRPr="00F4544D">
        <w:rPr>
          <w:sz w:val="28"/>
          <w:szCs w:val="28"/>
        </w:rPr>
        <w:t>P8OUT &amp;= ~(LED2 | LED3);</w:t>
      </w:r>
    </w:p>
    <w:p w14:paraId="035FDB8E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</w:p>
    <w:p w14:paraId="0F769501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</w:rPr>
        <w:t xml:space="preserve">    // выключаем все светодиоды</w:t>
      </w:r>
    </w:p>
    <w:p w14:paraId="533F069A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</w:rPr>
        <w:t xml:space="preserve">    </w:t>
      </w:r>
      <w:r w:rsidRPr="00F4544D">
        <w:rPr>
          <w:sz w:val="28"/>
          <w:szCs w:val="28"/>
          <w:lang w:val="en-US"/>
        </w:rPr>
        <w:t>P1OUT &amp;= ~LED1;</w:t>
      </w:r>
    </w:p>
    <w:p w14:paraId="33ED2779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 xml:space="preserve">    P8OUT &amp;= ~(LED2 | LED3);</w:t>
      </w:r>
    </w:p>
    <w:p w14:paraId="2C102B85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</w:p>
    <w:p w14:paraId="036249A3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  <w:lang w:val="en-US"/>
        </w:rPr>
        <w:t xml:space="preserve">    </w:t>
      </w:r>
      <w:r w:rsidRPr="00F4544D">
        <w:rPr>
          <w:sz w:val="28"/>
          <w:szCs w:val="28"/>
        </w:rPr>
        <w:t>// устанавливаем пин BUTTON как вход</w:t>
      </w:r>
    </w:p>
    <w:p w14:paraId="6CAFAE28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</w:rPr>
        <w:t xml:space="preserve">    P1DIR &amp;= ~BUTTON;</w:t>
      </w:r>
    </w:p>
    <w:p w14:paraId="2AB91A5C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</w:rPr>
        <w:t xml:space="preserve">    // включаем подтягивающий резистор на пине BUTTON</w:t>
      </w:r>
    </w:p>
    <w:p w14:paraId="1A350F92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</w:rPr>
        <w:t xml:space="preserve">    P1REN |= BUTTON;</w:t>
      </w:r>
    </w:p>
    <w:p w14:paraId="00A306D8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</w:rPr>
        <w:t xml:space="preserve">    // устанавливаем подтягивающий резистор на пине BUTTON</w:t>
      </w:r>
    </w:p>
    <w:p w14:paraId="094A45CB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</w:rPr>
        <w:t xml:space="preserve">    P1OUT |= BUTTON;</w:t>
      </w:r>
    </w:p>
    <w:p w14:paraId="01642E81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</w:p>
    <w:p w14:paraId="7B58BADA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</w:rPr>
        <w:t xml:space="preserve">    P1IE |= BUTTON;         // Разрешение прерывания для пина BUTTON</w:t>
      </w:r>
    </w:p>
    <w:p w14:paraId="1605374C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</w:rPr>
        <w:t xml:space="preserve">    P1IES |= BUTTON;        // Настройка прерывания по спаду</w:t>
      </w:r>
    </w:p>
    <w:p w14:paraId="612709D7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</w:rPr>
        <w:t xml:space="preserve">    P1IFG = 0;</w:t>
      </w:r>
    </w:p>
    <w:p w14:paraId="31B175E4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</w:p>
    <w:p w14:paraId="00047E2E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</w:rPr>
        <w:t xml:space="preserve">    TA1CCTL0 = CCIE;    // Разрешение прерывания для таймера TA1</w:t>
      </w:r>
    </w:p>
    <w:p w14:paraId="47694FBA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</w:rPr>
        <w:t xml:space="preserve">    </w:t>
      </w:r>
      <w:r w:rsidRPr="00F4544D">
        <w:rPr>
          <w:sz w:val="28"/>
          <w:szCs w:val="28"/>
          <w:lang w:val="en-US"/>
        </w:rPr>
        <w:t>TA1CCR0 = 1047;</w:t>
      </w:r>
    </w:p>
    <w:p w14:paraId="2E246212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 xml:space="preserve">    TA1CTL = TASSEL_2 + MC_1 + TACLR;</w:t>
      </w:r>
    </w:p>
    <w:p w14:paraId="44D32986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</w:p>
    <w:p w14:paraId="73ECE37A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 xml:space="preserve">    __enable_interrupt();   // </w:t>
      </w:r>
      <w:r w:rsidRPr="00F4544D">
        <w:rPr>
          <w:sz w:val="28"/>
          <w:szCs w:val="28"/>
        </w:rPr>
        <w:t>Разрешение</w:t>
      </w:r>
      <w:r w:rsidRPr="00F4544D">
        <w:rPr>
          <w:sz w:val="28"/>
          <w:szCs w:val="28"/>
          <w:lang w:val="en-US"/>
        </w:rPr>
        <w:t xml:space="preserve"> </w:t>
      </w:r>
      <w:r w:rsidRPr="00F4544D">
        <w:rPr>
          <w:sz w:val="28"/>
          <w:szCs w:val="28"/>
        </w:rPr>
        <w:t>глобальных</w:t>
      </w:r>
      <w:r w:rsidRPr="00F4544D">
        <w:rPr>
          <w:sz w:val="28"/>
          <w:szCs w:val="28"/>
          <w:lang w:val="en-US"/>
        </w:rPr>
        <w:t xml:space="preserve"> </w:t>
      </w:r>
      <w:r w:rsidRPr="00F4544D">
        <w:rPr>
          <w:sz w:val="28"/>
          <w:szCs w:val="28"/>
        </w:rPr>
        <w:t>прерываний</w:t>
      </w:r>
    </w:p>
    <w:p w14:paraId="61DFAB71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 xml:space="preserve">    __no_operation();</w:t>
      </w:r>
    </w:p>
    <w:p w14:paraId="5CC0EC16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>}</w:t>
      </w:r>
    </w:p>
    <w:p w14:paraId="702DE041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</w:p>
    <w:p w14:paraId="2B011CC5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>#pragma vector=PORT1_VECTOR</w:t>
      </w:r>
    </w:p>
    <w:p w14:paraId="64B96E7B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>__interrupt void Port1_ISR(void) {</w:t>
      </w:r>
    </w:p>
    <w:p w14:paraId="38D05860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  <w:t>button_intr = 1;</w:t>
      </w:r>
    </w:p>
    <w:p w14:paraId="2BDB1FBC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  <w:t>P1IFG &amp;= ~BIT7;</w:t>
      </w:r>
    </w:p>
    <w:p w14:paraId="105D465E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>}</w:t>
      </w:r>
    </w:p>
    <w:p w14:paraId="65613A2B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</w:p>
    <w:p w14:paraId="5E018266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>#pragma vector=TIMER1_A0_VECTOR</w:t>
      </w:r>
    </w:p>
    <w:p w14:paraId="7AF469C7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>__interrupt void Timer1_A0_ISR(void) {</w:t>
      </w:r>
    </w:p>
    <w:p w14:paraId="0D8AF89F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  <w:t>static int is_button_pressed = 0;</w:t>
      </w:r>
    </w:p>
    <w:p w14:paraId="2770B305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  <w:t>static int debounce_total_counter = 0;</w:t>
      </w:r>
    </w:p>
    <w:p w14:paraId="299096B1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  <w:t>static int debounce_pressed_counter = 0;</w:t>
      </w:r>
    </w:p>
    <w:p w14:paraId="2AF1CFE8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  <w:t>static int pressed_count = 0;</w:t>
      </w:r>
    </w:p>
    <w:p w14:paraId="19C1B553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</w:p>
    <w:p w14:paraId="3755F3EA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  <w:t>static int is_counter_allowed = 0;</w:t>
      </w:r>
    </w:p>
    <w:p w14:paraId="777B2BC6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  <w:t>static int last_pressed_time_counter = 0;</w:t>
      </w:r>
    </w:p>
    <w:p w14:paraId="4B4B4DFB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</w:p>
    <w:p w14:paraId="22FB6430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  <w:t>timer_counter++;</w:t>
      </w:r>
    </w:p>
    <w:p w14:paraId="213F3C4A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  <w:t>if(button_intr){</w:t>
      </w:r>
    </w:p>
    <w:p w14:paraId="11F894DD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P1IE &amp;= ~BIT7;</w:t>
      </w:r>
    </w:p>
    <w:p w14:paraId="08739BAF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debounce_total_counter++;</w:t>
      </w:r>
    </w:p>
    <w:p w14:paraId="5628414B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debounce_pressed_counter += (P1IN &amp; BIT7) == 0;</w:t>
      </w:r>
    </w:p>
    <w:p w14:paraId="615DC757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if(debounce_total_counter == 10){</w:t>
      </w:r>
    </w:p>
    <w:p w14:paraId="65B5406D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is_button_pressed = debounce_pressed_counter &gt; 7;</w:t>
      </w:r>
    </w:p>
    <w:p w14:paraId="75757E0B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if (is_button_pressed) {</w:t>
      </w:r>
    </w:p>
    <w:p w14:paraId="37717424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is_counter_allowed = 1;</w:t>
      </w:r>
    </w:p>
    <w:p w14:paraId="16816492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last_pressed_time_counter = timer_counter;</w:t>
      </w:r>
    </w:p>
    <w:p w14:paraId="7CFBE032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pressed_count++;</w:t>
      </w:r>
    </w:p>
    <w:p w14:paraId="65D4CFFA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}</w:t>
      </w:r>
    </w:p>
    <w:p w14:paraId="303BA6BA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button_intr = 0;</w:t>
      </w:r>
    </w:p>
    <w:p w14:paraId="7B77FF8A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debounce_total_counter = 0;</w:t>
      </w:r>
    </w:p>
    <w:p w14:paraId="45934665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debounce_pressed_counter = 0;</w:t>
      </w:r>
    </w:p>
    <w:p w14:paraId="3E0074DF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</w:p>
    <w:p w14:paraId="3290633B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if(is_button_pressed)</w:t>
      </w:r>
    </w:p>
    <w:p w14:paraId="683BAE91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P1IES &amp;= ~BIT7;</w:t>
      </w:r>
    </w:p>
    <w:p w14:paraId="54A4CC3D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else</w:t>
      </w:r>
    </w:p>
    <w:p w14:paraId="513C18A6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lastRenderedPageBreak/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P1IES |= BIT7;</w:t>
      </w:r>
    </w:p>
    <w:p w14:paraId="098A8601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P1IE |= BIT7;</w:t>
      </w:r>
    </w:p>
    <w:p w14:paraId="224384D8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}</w:t>
      </w:r>
    </w:p>
    <w:p w14:paraId="134C19F4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  <w:t>}</w:t>
      </w:r>
    </w:p>
    <w:p w14:paraId="698C640E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  <w:t>if (!is_counter_allowed) {</w:t>
      </w:r>
    </w:p>
    <w:p w14:paraId="49E752B0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timer_counter = 0;</w:t>
      </w:r>
    </w:p>
    <w:p w14:paraId="4A5C0F77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  <w:t>}</w:t>
      </w:r>
    </w:p>
    <w:p w14:paraId="48CA26CA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  <w:t>if (timer_counter - last_pressed_time_counter &gt; 2000) {</w:t>
      </w:r>
    </w:p>
    <w:p w14:paraId="0E3EF611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if (pressed_count == 1) {</w:t>
      </w:r>
    </w:p>
    <w:p w14:paraId="2072A61F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P1OUT ^= LED1;</w:t>
      </w:r>
    </w:p>
    <w:p w14:paraId="695BB2B9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} else if (pressed_count == 2) {</w:t>
      </w:r>
    </w:p>
    <w:p w14:paraId="7DE45DA3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P8OUT ^= LED2;</w:t>
      </w:r>
    </w:p>
    <w:p w14:paraId="3CE92EC6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} else if (pressed_count == 3) {</w:t>
      </w:r>
    </w:p>
    <w:p w14:paraId="58B445CF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P8OUT ^= LED3;</w:t>
      </w:r>
    </w:p>
    <w:p w14:paraId="16E6F4E9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}</w:t>
      </w:r>
    </w:p>
    <w:p w14:paraId="354E58E6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</w:p>
    <w:p w14:paraId="19B5499F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pressed_count = 0;</w:t>
      </w:r>
    </w:p>
    <w:p w14:paraId="5AD618F9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timer_counter = 0;</w:t>
      </w:r>
    </w:p>
    <w:p w14:paraId="6288FBD8" w14:textId="77777777" w:rsidR="00F4544D" w:rsidRPr="00F4544D" w:rsidRDefault="00F4544D" w:rsidP="00F4544D">
      <w:pPr>
        <w:spacing w:line="240" w:lineRule="auto"/>
        <w:rPr>
          <w:sz w:val="28"/>
          <w:szCs w:val="28"/>
          <w:lang w:val="en-US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  <w:t>is_counter_allowed = 0;</w:t>
      </w:r>
    </w:p>
    <w:p w14:paraId="3C32832F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  <w:lang w:val="en-US"/>
        </w:rPr>
        <w:tab/>
      </w:r>
      <w:r w:rsidRPr="00F4544D">
        <w:rPr>
          <w:sz w:val="28"/>
          <w:szCs w:val="28"/>
        </w:rPr>
        <w:t>last_pressed_time_counter = 0;</w:t>
      </w:r>
    </w:p>
    <w:p w14:paraId="78DF6342" w14:textId="77777777" w:rsidR="00F4544D" w:rsidRP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</w:rPr>
        <w:tab/>
        <w:t>}</w:t>
      </w:r>
    </w:p>
    <w:p w14:paraId="5EA3924C" w14:textId="0B225C0F" w:rsidR="00F4544D" w:rsidRDefault="00F4544D" w:rsidP="00F4544D">
      <w:pPr>
        <w:spacing w:line="240" w:lineRule="auto"/>
        <w:rPr>
          <w:sz w:val="28"/>
          <w:szCs w:val="28"/>
        </w:rPr>
      </w:pPr>
      <w:r w:rsidRPr="00F4544D">
        <w:rPr>
          <w:sz w:val="28"/>
          <w:szCs w:val="28"/>
        </w:rPr>
        <w:t>}</w:t>
      </w:r>
    </w:p>
    <w:p w14:paraId="40326FA2" w14:textId="77777777" w:rsidR="006F37BA" w:rsidRDefault="006F37BA" w:rsidP="00F4544D">
      <w:pPr>
        <w:spacing w:line="240" w:lineRule="auto"/>
        <w:rPr>
          <w:sz w:val="28"/>
          <w:szCs w:val="28"/>
        </w:rPr>
      </w:pPr>
    </w:p>
    <w:p w14:paraId="0341F1F3" w14:textId="77777777" w:rsidR="00143BF3" w:rsidRPr="00143BF3" w:rsidRDefault="00143BF3" w:rsidP="00143BF3">
      <w:pPr>
        <w:pStyle w:val="a3"/>
      </w:pPr>
    </w:p>
    <w:p w14:paraId="2DE374F4" w14:textId="7D44E061" w:rsidR="00CE6969" w:rsidRDefault="00CE6969" w:rsidP="00CE6969">
      <w:pPr>
        <w:pStyle w:val="0"/>
      </w:pPr>
      <w:r>
        <w:t>Выводы</w:t>
      </w:r>
    </w:p>
    <w:p w14:paraId="6A933EF7" w14:textId="5660EE3C" w:rsidR="00CE6969" w:rsidRDefault="00CE6969" w:rsidP="007C3861">
      <w:pPr>
        <w:pStyle w:val="a3"/>
      </w:pPr>
    </w:p>
    <w:p w14:paraId="5FA05D85" w14:textId="248E7667" w:rsidR="00CE6969" w:rsidRPr="0040489C" w:rsidRDefault="00143BF3" w:rsidP="00143BF3">
      <w:pPr>
        <w:pStyle w:val="a3"/>
      </w:pPr>
      <w:r w:rsidRPr="00143BF3">
        <w:t xml:space="preserve">В ходе выполнения лабораторной работы </w:t>
      </w:r>
      <w:r w:rsidR="008D6DEB">
        <w:t>удалось</w:t>
      </w:r>
      <w:r w:rsidRPr="00143BF3">
        <w:t xml:space="preserve"> ознакоми</w:t>
      </w:r>
      <w:r w:rsidR="008D6DEB">
        <w:t>ться</w:t>
      </w:r>
      <w:r w:rsidRPr="00143BF3">
        <w:t xml:space="preserve"> с интегрированной средой разработки Code Composer Studio</w:t>
      </w:r>
      <w:r w:rsidR="008D6DEB">
        <w:t xml:space="preserve"> и</w:t>
      </w:r>
      <w:r w:rsidRPr="00143BF3">
        <w:t xml:space="preserve"> с основными функциональными возможностями платы MSP-EXP430F5529. </w:t>
      </w:r>
      <w:r w:rsidR="008D6DEB">
        <w:t>Удалось н</w:t>
      </w:r>
      <w:r w:rsidRPr="00143BF3">
        <w:t>аписа</w:t>
      </w:r>
      <w:r w:rsidR="008D6DEB">
        <w:t>ть</w:t>
      </w:r>
      <w:r w:rsidRPr="00143BF3">
        <w:t xml:space="preserve"> программу по управлению цифровым вводом-выводом</w:t>
      </w:r>
      <w:r w:rsidR="008D6DEB">
        <w:t xml:space="preserve"> (светодиодами и кнопками)</w:t>
      </w:r>
      <w:r w:rsidRPr="00143BF3">
        <w:t xml:space="preserve"> в соответствии с вариант</w:t>
      </w:r>
      <w:r w:rsidR="008D6DEB">
        <w:t>ом №</w:t>
      </w:r>
      <w:r w:rsidR="002E0CD8">
        <w:t>2</w:t>
      </w:r>
      <w:r w:rsidR="008D6DEB">
        <w:t xml:space="preserve"> с использованием прерываний</w:t>
      </w:r>
      <w:r w:rsidR="002E0CD8">
        <w:t>.</w:t>
      </w:r>
    </w:p>
    <w:sectPr w:rsidR="00CE6969" w:rsidRPr="0040489C" w:rsidSect="002107E5">
      <w:footerReference w:type="default" r:id="rId11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79EBB" w14:textId="77777777" w:rsidR="00C01325" w:rsidRDefault="00C01325" w:rsidP="009966EF">
      <w:pPr>
        <w:spacing w:line="240" w:lineRule="auto"/>
      </w:pPr>
      <w:r>
        <w:separator/>
      </w:r>
    </w:p>
  </w:endnote>
  <w:endnote w:type="continuationSeparator" w:id="0">
    <w:p w14:paraId="1EA376B2" w14:textId="77777777" w:rsidR="00C01325" w:rsidRDefault="00C01325" w:rsidP="00996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794033"/>
      <w:docPartObj>
        <w:docPartGallery w:val="Page Numbers (Bottom of Page)"/>
        <w:docPartUnique/>
      </w:docPartObj>
    </w:sdtPr>
    <w:sdtEndPr/>
    <w:sdtContent>
      <w:p w14:paraId="10EC46FC" w14:textId="6E68DB66" w:rsidR="00053C78" w:rsidRDefault="00053C7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80FDA6" w14:textId="77777777" w:rsidR="00053C78" w:rsidRDefault="00053C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8A36" w14:textId="77777777" w:rsidR="00C01325" w:rsidRDefault="00C01325" w:rsidP="009966EF">
      <w:pPr>
        <w:spacing w:line="240" w:lineRule="auto"/>
      </w:pPr>
      <w:r>
        <w:separator/>
      </w:r>
    </w:p>
  </w:footnote>
  <w:footnote w:type="continuationSeparator" w:id="0">
    <w:p w14:paraId="51F0ADEC" w14:textId="77777777" w:rsidR="00C01325" w:rsidRDefault="00C01325" w:rsidP="009966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8"/>
        <w:szCs w:val="28"/>
        <w:lang w:val="ru-RU" w:eastAsia="ar-SA" w:bidi="ar-SA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ru-RU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lang w:val="ru-RU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lang w:val="ru-RU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lang w:val="ru-RU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lang w:val="ru-RU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lang w:val="ru-RU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lang w:val="ru-RU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lang w:val="ru-RU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lang w:val="ru-RU"/>
      </w:rPr>
    </w:lvl>
  </w:abstractNum>
  <w:abstractNum w:abstractNumId="3" w15:restartNumberingAfterBreak="0">
    <w:nsid w:val="00B8517E"/>
    <w:multiLevelType w:val="multilevel"/>
    <w:tmpl w:val="C416272E"/>
    <w:lvl w:ilvl="0">
      <w:start w:val="1"/>
      <w:numFmt w:val="decimal"/>
      <w:pStyle w:val="0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07852E46"/>
    <w:multiLevelType w:val="hybridMultilevel"/>
    <w:tmpl w:val="DDB8837E"/>
    <w:lvl w:ilvl="0" w:tplc="D2DE3AA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416425"/>
    <w:multiLevelType w:val="hybridMultilevel"/>
    <w:tmpl w:val="31387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9839E1"/>
    <w:multiLevelType w:val="hybridMultilevel"/>
    <w:tmpl w:val="607C11FE"/>
    <w:lvl w:ilvl="0" w:tplc="FFFFFFFF">
      <w:start w:val="1"/>
      <w:numFmt w:val="decimal"/>
      <w:lvlText w:val="Рисунок %1 –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B7A1E"/>
    <w:multiLevelType w:val="multilevel"/>
    <w:tmpl w:val="092641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E107B94"/>
    <w:multiLevelType w:val="hybridMultilevel"/>
    <w:tmpl w:val="4456FD9C"/>
    <w:lvl w:ilvl="0" w:tplc="D2DE3AA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5667C"/>
    <w:multiLevelType w:val="hybridMultilevel"/>
    <w:tmpl w:val="F016F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A1693A"/>
    <w:multiLevelType w:val="hybridMultilevel"/>
    <w:tmpl w:val="84E856FA"/>
    <w:lvl w:ilvl="0" w:tplc="1E24BAC2">
      <w:start w:val="1"/>
      <w:numFmt w:val="decimal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22DA2"/>
    <w:multiLevelType w:val="hybridMultilevel"/>
    <w:tmpl w:val="965AA29E"/>
    <w:lvl w:ilvl="0" w:tplc="1E24BAC2">
      <w:start w:val="1"/>
      <w:numFmt w:val="decimal"/>
      <w:lvlText w:val="Рисунок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3336FB"/>
    <w:multiLevelType w:val="hybridMultilevel"/>
    <w:tmpl w:val="1810A3C8"/>
    <w:lvl w:ilvl="0" w:tplc="1E24BAC2">
      <w:start w:val="1"/>
      <w:numFmt w:val="decimal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06DF4"/>
    <w:multiLevelType w:val="hybridMultilevel"/>
    <w:tmpl w:val="06A40498"/>
    <w:lvl w:ilvl="0" w:tplc="1E24BAC2">
      <w:start w:val="1"/>
      <w:numFmt w:val="decimal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25F88"/>
    <w:multiLevelType w:val="multilevel"/>
    <w:tmpl w:val="9CF29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pStyle w:val="2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435E241C"/>
    <w:multiLevelType w:val="hybridMultilevel"/>
    <w:tmpl w:val="01C08EB8"/>
    <w:lvl w:ilvl="0" w:tplc="D2DE3A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B021D2"/>
    <w:multiLevelType w:val="hybridMultilevel"/>
    <w:tmpl w:val="52645E2C"/>
    <w:lvl w:ilvl="0" w:tplc="1E24BAC2">
      <w:start w:val="1"/>
      <w:numFmt w:val="decimal"/>
      <w:lvlText w:val="Рисунок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01160D8"/>
    <w:multiLevelType w:val="hybridMultilevel"/>
    <w:tmpl w:val="16204336"/>
    <w:lvl w:ilvl="0" w:tplc="1E24BAC2">
      <w:start w:val="1"/>
      <w:numFmt w:val="decimal"/>
      <w:lvlText w:val="Рисунок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11A1846"/>
    <w:multiLevelType w:val="hybridMultilevel"/>
    <w:tmpl w:val="AB0C561A"/>
    <w:lvl w:ilvl="0" w:tplc="048CDF94">
      <w:start w:val="1"/>
      <w:numFmt w:val="decimal"/>
      <w:suff w:val="space"/>
      <w:lvlText w:val="Рисунок %1 –"/>
      <w:lvlJc w:val="left"/>
      <w:pPr>
        <w:ind w:left="720" w:hanging="360"/>
      </w:pPr>
      <w:rPr>
        <w:rFonts w:hint="default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7206E"/>
    <w:multiLevelType w:val="hybridMultilevel"/>
    <w:tmpl w:val="D5128D80"/>
    <w:lvl w:ilvl="0" w:tplc="CEFAD9BE">
      <w:start w:val="1"/>
      <w:numFmt w:val="decimal"/>
      <w:lvlText w:val="Рисунок %1 –"/>
      <w:lvlJc w:val="left"/>
      <w:pPr>
        <w:ind w:left="1429" w:hanging="360"/>
      </w:pPr>
      <w:rPr>
        <w:rFonts w:hint="default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35218FC"/>
    <w:multiLevelType w:val="hybridMultilevel"/>
    <w:tmpl w:val="542A2A4C"/>
    <w:lvl w:ilvl="0" w:tplc="1E24BAC2">
      <w:start w:val="1"/>
      <w:numFmt w:val="decimal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D23F2"/>
    <w:multiLevelType w:val="hybridMultilevel"/>
    <w:tmpl w:val="D7EC395C"/>
    <w:lvl w:ilvl="0" w:tplc="B0F2A8E4">
      <w:start w:val="1"/>
      <w:numFmt w:val="decimal"/>
      <w:lvlText w:val="Рисунок %1 –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D10A5"/>
    <w:multiLevelType w:val="hybridMultilevel"/>
    <w:tmpl w:val="67468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8CC6F91"/>
    <w:multiLevelType w:val="hybridMultilevel"/>
    <w:tmpl w:val="E07A50C4"/>
    <w:lvl w:ilvl="0" w:tplc="1E24BAC2">
      <w:start w:val="1"/>
      <w:numFmt w:val="decimal"/>
      <w:lvlText w:val="Рисунок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B0F4540"/>
    <w:multiLevelType w:val="multilevel"/>
    <w:tmpl w:val="97FAE250"/>
    <w:lvl w:ilvl="0">
      <w:start w:val="1"/>
      <w:numFmt w:val="decimal"/>
      <w:lvlText w:val="Рисунок %1 –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4"/>
  </w:num>
  <w:num w:numId="4">
    <w:abstractNumId w:val="8"/>
  </w:num>
  <w:num w:numId="5">
    <w:abstractNumId w:val="4"/>
  </w:num>
  <w:num w:numId="6">
    <w:abstractNumId w:val="15"/>
  </w:num>
  <w:num w:numId="7">
    <w:abstractNumId w:val="9"/>
  </w:num>
  <w:num w:numId="8">
    <w:abstractNumId w:val="10"/>
  </w:num>
  <w:num w:numId="9">
    <w:abstractNumId w:val="20"/>
  </w:num>
  <w:num w:numId="10">
    <w:abstractNumId w:val="23"/>
  </w:num>
  <w:num w:numId="11">
    <w:abstractNumId w:val="6"/>
  </w:num>
  <w:num w:numId="12">
    <w:abstractNumId w:val="7"/>
  </w:num>
  <w:num w:numId="13">
    <w:abstractNumId w:val="26"/>
  </w:num>
  <w:num w:numId="14">
    <w:abstractNumId w:val="11"/>
  </w:num>
  <w:num w:numId="15">
    <w:abstractNumId w:val="21"/>
  </w:num>
  <w:num w:numId="16">
    <w:abstractNumId w:val="12"/>
  </w:num>
  <w:num w:numId="17">
    <w:abstractNumId w:val="13"/>
  </w:num>
  <w:num w:numId="18">
    <w:abstractNumId w:val="22"/>
  </w:num>
  <w:num w:numId="19">
    <w:abstractNumId w:val="16"/>
  </w:num>
  <w:num w:numId="20">
    <w:abstractNumId w:val="18"/>
  </w:num>
  <w:num w:numId="21">
    <w:abstractNumId w:val="19"/>
  </w:num>
  <w:num w:numId="22">
    <w:abstractNumId w:val="17"/>
  </w:num>
  <w:num w:numId="23">
    <w:abstractNumId w:val="25"/>
  </w:num>
  <w:num w:numId="24">
    <w:abstractNumId w:val="14"/>
  </w:num>
  <w:num w:numId="25">
    <w:abstractNumId w:val="0"/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5F"/>
    <w:rsid w:val="00001701"/>
    <w:rsid w:val="0000238F"/>
    <w:rsid w:val="00005F85"/>
    <w:rsid w:val="00006C1C"/>
    <w:rsid w:val="00007BA1"/>
    <w:rsid w:val="00013BB8"/>
    <w:rsid w:val="00016470"/>
    <w:rsid w:val="000244ED"/>
    <w:rsid w:val="00027743"/>
    <w:rsid w:val="00033D36"/>
    <w:rsid w:val="00033F34"/>
    <w:rsid w:val="00034F16"/>
    <w:rsid w:val="00036E6C"/>
    <w:rsid w:val="00040290"/>
    <w:rsid w:val="00041AB4"/>
    <w:rsid w:val="000430E9"/>
    <w:rsid w:val="00053215"/>
    <w:rsid w:val="00053C78"/>
    <w:rsid w:val="00060F1D"/>
    <w:rsid w:val="00061C6C"/>
    <w:rsid w:val="000630E0"/>
    <w:rsid w:val="000647D6"/>
    <w:rsid w:val="00064E83"/>
    <w:rsid w:val="0006558F"/>
    <w:rsid w:val="000671A7"/>
    <w:rsid w:val="000714EA"/>
    <w:rsid w:val="00082242"/>
    <w:rsid w:val="000849C3"/>
    <w:rsid w:val="0008648D"/>
    <w:rsid w:val="000866AA"/>
    <w:rsid w:val="000877FA"/>
    <w:rsid w:val="00087F1B"/>
    <w:rsid w:val="000905D0"/>
    <w:rsid w:val="00097922"/>
    <w:rsid w:val="000A34C2"/>
    <w:rsid w:val="000A3DDC"/>
    <w:rsid w:val="000A6211"/>
    <w:rsid w:val="000A799B"/>
    <w:rsid w:val="000B04AD"/>
    <w:rsid w:val="000B0E2F"/>
    <w:rsid w:val="000B3452"/>
    <w:rsid w:val="000C48D0"/>
    <w:rsid w:val="000C5BCE"/>
    <w:rsid w:val="000C69C0"/>
    <w:rsid w:val="000D455F"/>
    <w:rsid w:val="000D58EE"/>
    <w:rsid w:val="000E54B1"/>
    <w:rsid w:val="000E7025"/>
    <w:rsid w:val="000F0309"/>
    <w:rsid w:val="000F5989"/>
    <w:rsid w:val="00106AD9"/>
    <w:rsid w:val="00106FBF"/>
    <w:rsid w:val="0011016D"/>
    <w:rsid w:val="00111D2F"/>
    <w:rsid w:val="0012108B"/>
    <w:rsid w:val="00123116"/>
    <w:rsid w:val="00123507"/>
    <w:rsid w:val="00125B02"/>
    <w:rsid w:val="00130B8A"/>
    <w:rsid w:val="00136B04"/>
    <w:rsid w:val="00143BF3"/>
    <w:rsid w:val="00156231"/>
    <w:rsid w:val="001608BB"/>
    <w:rsid w:val="00163337"/>
    <w:rsid w:val="001639E3"/>
    <w:rsid w:val="001659DA"/>
    <w:rsid w:val="0017181C"/>
    <w:rsid w:val="00175B1D"/>
    <w:rsid w:val="00181209"/>
    <w:rsid w:val="0018223B"/>
    <w:rsid w:val="00184C2B"/>
    <w:rsid w:val="00185E05"/>
    <w:rsid w:val="001975D1"/>
    <w:rsid w:val="001A0AF0"/>
    <w:rsid w:val="001B106F"/>
    <w:rsid w:val="001B2CA8"/>
    <w:rsid w:val="001B6B85"/>
    <w:rsid w:val="001C2CEE"/>
    <w:rsid w:val="001C3005"/>
    <w:rsid w:val="001C5AFD"/>
    <w:rsid w:val="001C696F"/>
    <w:rsid w:val="001D1B4F"/>
    <w:rsid w:val="001D1D76"/>
    <w:rsid w:val="001D5820"/>
    <w:rsid w:val="001D615E"/>
    <w:rsid w:val="001E3F36"/>
    <w:rsid w:val="001F0758"/>
    <w:rsid w:val="001F3074"/>
    <w:rsid w:val="001F3F55"/>
    <w:rsid w:val="001F482A"/>
    <w:rsid w:val="001F76EC"/>
    <w:rsid w:val="00200B15"/>
    <w:rsid w:val="00201FDE"/>
    <w:rsid w:val="002036D8"/>
    <w:rsid w:val="00204979"/>
    <w:rsid w:val="0020596A"/>
    <w:rsid w:val="002107E5"/>
    <w:rsid w:val="00213F35"/>
    <w:rsid w:val="00214A33"/>
    <w:rsid w:val="00215E9F"/>
    <w:rsid w:val="00217F04"/>
    <w:rsid w:val="00221440"/>
    <w:rsid w:val="002271C9"/>
    <w:rsid w:val="00227744"/>
    <w:rsid w:val="00231064"/>
    <w:rsid w:val="0023245C"/>
    <w:rsid w:val="00236D62"/>
    <w:rsid w:val="00237108"/>
    <w:rsid w:val="00240270"/>
    <w:rsid w:val="00250F85"/>
    <w:rsid w:val="00263885"/>
    <w:rsid w:val="002641A0"/>
    <w:rsid w:val="00270688"/>
    <w:rsid w:val="00271201"/>
    <w:rsid w:val="00280E5F"/>
    <w:rsid w:val="00281E49"/>
    <w:rsid w:val="002827DC"/>
    <w:rsid w:val="0028602F"/>
    <w:rsid w:val="0028698D"/>
    <w:rsid w:val="00290839"/>
    <w:rsid w:val="00290B09"/>
    <w:rsid w:val="0029377A"/>
    <w:rsid w:val="00295BA7"/>
    <w:rsid w:val="0029778A"/>
    <w:rsid w:val="002A13C5"/>
    <w:rsid w:val="002B54D1"/>
    <w:rsid w:val="002B5516"/>
    <w:rsid w:val="002B585F"/>
    <w:rsid w:val="002C437B"/>
    <w:rsid w:val="002C4DB3"/>
    <w:rsid w:val="002C4E2B"/>
    <w:rsid w:val="002C5192"/>
    <w:rsid w:val="002D1AAD"/>
    <w:rsid w:val="002D353B"/>
    <w:rsid w:val="002D4B9C"/>
    <w:rsid w:val="002E0970"/>
    <w:rsid w:val="002E0CD8"/>
    <w:rsid w:val="002E1B6A"/>
    <w:rsid w:val="002E30D4"/>
    <w:rsid w:val="002E3553"/>
    <w:rsid w:val="002E7014"/>
    <w:rsid w:val="002F1E9B"/>
    <w:rsid w:val="00311B0D"/>
    <w:rsid w:val="00320D32"/>
    <w:rsid w:val="00321750"/>
    <w:rsid w:val="00324C60"/>
    <w:rsid w:val="0032557F"/>
    <w:rsid w:val="00327E24"/>
    <w:rsid w:val="00327F19"/>
    <w:rsid w:val="00332390"/>
    <w:rsid w:val="00337AA0"/>
    <w:rsid w:val="00342298"/>
    <w:rsid w:val="00345838"/>
    <w:rsid w:val="0034658D"/>
    <w:rsid w:val="003471D3"/>
    <w:rsid w:val="00350F37"/>
    <w:rsid w:val="003578BE"/>
    <w:rsid w:val="0036156C"/>
    <w:rsid w:val="00361BF3"/>
    <w:rsid w:val="00362797"/>
    <w:rsid w:val="003629D1"/>
    <w:rsid w:val="00365B4A"/>
    <w:rsid w:val="00366E05"/>
    <w:rsid w:val="003671A6"/>
    <w:rsid w:val="00371620"/>
    <w:rsid w:val="003730B8"/>
    <w:rsid w:val="00373819"/>
    <w:rsid w:val="00373C07"/>
    <w:rsid w:val="003767A7"/>
    <w:rsid w:val="003805F7"/>
    <w:rsid w:val="00384F1E"/>
    <w:rsid w:val="00393DAC"/>
    <w:rsid w:val="00395E3C"/>
    <w:rsid w:val="00397E49"/>
    <w:rsid w:val="003A22FD"/>
    <w:rsid w:val="003A2E4D"/>
    <w:rsid w:val="003C00B6"/>
    <w:rsid w:val="003C795B"/>
    <w:rsid w:val="003D153D"/>
    <w:rsid w:val="003D2C72"/>
    <w:rsid w:val="003D4560"/>
    <w:rsid w:val="003D6A6F"/>
    <w:rsid w:val="003D7C52"/>
    <w:rsid w:val="003E0549"/>
    <w:rsid w:val="003E5A59"/>
    <w:rsid w:val="0040489C"/>
    <w:rsid w:val="0040798E"/>
    <w:rsid w:val="0041153E"/>
    <w:rsid w:val="00411BD5"/>
    <w:rsid w:val="004174E8"/>
    <w:rsid w:val="0042002C"/>
    <w:rsid w:val="0042029B"/>
    <w:rsid w:val="004234C2"/>
    <w:rsid w:val="00424166"/>
    <w:rsid w:val="0044146B"/>
    <w:rsid w:val="0044401C"/>
    <w:rsid w:val="00451145"/>
    <w:rsid w:val="00451D2E"/>
    <w:rsid w:val="004525C6"/>
    <w:rsid w:val="00453F4E"/>
    <w:rsid w:val="00456169"/>
    <w:rsid w:val="00460B4F"/>
    <w:rsid w:val="004617F0"/>
    <w:rsid w:val="00463FC2"/>
    <w:rsid w:val="00464CCB"/>
    <w:rsid w:val="00472D76"/>
    <w:rsid w:val="00475B68"/>
    <w:rsid w:val="004769DB"/>
    <w:rsid w:val="00476B81"/>
    <w:rsid w:val="0049040E"/>
    <w:rsid w:val="0049543C"/>
    <w:rsid w:val="00497BD4"/>
    <w:rsid w:val="004A26B2"/>
    <w:rsid w:val="004A301D"/>
    <w:rsid w:val="004B09DD"/>
    <w:rsid w:val="004B270F"/>
    <w:rsid w:val="004C116F"/>
    <w:rsid w:val="004C172E"/>
    <w:rsid w:val="004C384F"/>
    <w:rsid w:val="004D6B06"/>
    <w:rsid w:val="004E769C"/>
    <w:rsid w:val="004F2F19"/>
    <w:rsid w:val="004F3444"/>
    <w:rsid w:val="004F5C7A"/>
    <w:rsid w:val="0050086D"/>
    <w:rsid w:val="005014AE"/>
    <w:rsid w:val="0051018A"/>
    <w:rsid w:val="0051772C"/>
    <w:rsid w:val="00520F2E"/>
    <w:rsid w:val="0052344E"/>
    <w:rsid w:val="00524168"/>
    <w:rsid w:val="0052543B"/>
    <w:rsid w:val="005265DA"/>
    <w:rsid w:val="00534CA4"/>
    <w:rsid w:val="00540B4B"/>
    <w:rsid w:val="00541468"/>
    <w:rsid w:val="005431E0"/>
    <w:rsid w:val="00545119"/>
    <w:rsid w:val="005453AE"/>
    <w:rsid w:val="00550B00"/>
    <w:rsid w:val="005572E4"/>
    <w:rsid w:val="00560909"/>
    <w:rsid w:val="00566A23"/>
    <w:rsid w:val="005673EE"/>
    <w:rsid w:val="005704DF"/>
    <w:rsid w:val="0057191F"/>
    <w:rsid w:val="00575888"/>
    <w:rsid w:val="00577686"/>
    <w:rsid w:val="005820FA"/>
    <w:rsid w:val="00587291"/>
    <w:rsid w:val="00596F5C"/>
    <w:rsid w:val="005A142E"/>
    <w:rsid w:val="005A18EB"/>
    <w:rsid w:val="005A5028"/>
    <w:rsid w:val="005A6004"/>
    <w:rsid w:val="005A6E6C"/>
    <w:rsid w:val="005B165C"/>
    <w:rsid w:val="005B638F"/>
    <w:rsid w:val="005D67DC"/>
    <w:rsid w:val="005E27C2"/>
    <w:rsid w:val="005E281C"/>
    <w:rsid w:val="005E3208"/>
    <w:rsid w:val="005E354B"/>
    <w:rsid w:val="005E3CB7"/>
    <w:rsid w:val="005E4D27"/>
    <w:rsid w:val="005F32B6"/>
    <w:rsid w:val="005F73B7"/>
    <w:rsid w:val="005F73DC"/>
    <w:rsid w:val="00604339"/>
    <w:rsid w:val="00615ED3"/>
    <w:rsid w:val="0063221A"/>
    <w:rsid w:val="00635CF7"/>
    <w:rsid w:val="00644289"/>
    <w:rsid w:val="006446F1"/>
    <w:rsid w:val="00651C58"/>
    <w:rsid w:val="00652201"/>
    <w:rsid w:val="00652A2E"/>
    <w:rsid w:val="00657322"/>
    <w:rsid w:val="00657422"/>
    <w:rsid w:val="00657450"/>
    <w:rsid w:val="0066158A"/>
    <w:rsid w:val="006642C2"/>
    <w:rsid w:val="006651F4"/>
    <w:rsid w:val="006678AC"/>
    <w:rsid w:val="00667B28"/>
    <w:rsid w:val="0067425B"/>
    <w:rsid w:val="0067463D"/>
    <w:rsid w:val="006757CA"/>
    <w:rsid w:val="006843A1"/>
    <w:rsid w:val="00692866"/>
    <w:rsid w:val="00697F57"/>
    <w:rsid w:val="006A0BB4"/>
    <w:rsid w:val="006A1FB3"/>
    <w:rsid w:val="006A40DA"/>
    <w:rsid w:val="006A6AD2"/>
    <w:rsid w:val="006A77BE"/>
    <w:rsid w:val="006B0651"/>
    <w:rsid w:val="006B1B58"/>
    <w:rsid w:val="006B3A0F"/>
    <w:rsid w:val="006B7143"/>
    <w:rsid w:val="006C1474"/>
    <w:rsid w:val="006C2516"/>
    <w:rsid w:val="006C2C40"/>
    <w:rsid w:val="006C39C5"/>
    <w:rsid w:val="006D0647"/>
    <w:rsid w:val="006D2D3D"/>
    <w:rsid w:val="006D5DEA"/>
    <w:rsid w:val="006E5DF9"/>
    <w:rsid w:val="006F0186"/>
    <w:rsid w:val="006F0A44"/>
    <w:rsid w:val="006F37BA"/>
    <w:rsid w:val="006F39C9"/>
    <w:rsid w:val="006F61D4"/>
    <w:rsid w:val="006F7568"/>
    <w:rsid w:val="006F7699"/>
    <w:rsid w:val="007016A0"/>
    <w:rsid w:val="007047BA"/>
    <w:rsid w:val="007049D3"/>
    <w:rsid w:val="0071402A"/>
    <w:rsid w:val="00715B0E"/>
    <w:rsid w:val="00717CC6"/>
    <w:rsid w:val="00720749"/>
    <w:rsid w:val="00724A01"/>
    <w:rsid w:val="007266F2"/>
    <w:rsid w:val="00727011"/>
    <w:rsid w:val="00732157"/>
    <w:rsid w:val="00735B5D"/>
    <w:rsid w:val="007362B6"/>
    <w:rsid w:val="0073657D"/>
    <w:rsid w:val="007372F1"/>
    <w:rsid w:val="0074052D"/>
    <w:rsid w:val="00741EC7"/>
    <w:rsid w:val="00743184"/>
    <w:rsid w:val="00743990"/>
    <w:rsid w:val="00746A8A"/>
    <w:rsid w:val="00753440"/>
    <w:rsid w:val="00753AF7"/>
    <w:rsid w:val="00755890"/>
    <w:rsid w:val="00757FA8"/>
    <w:rsid w:val="0076058B"/>
    <w:rsid w:val="007628B6"/>
    <w:rsid w:val="00762A1D"/>
    <w:rsid w:val="0077368D"/>
    <w:rsid w:val="00774652"/>
    <w:rsid w:val="0077613E"/>
    <w:rsid w:val="007803DD"/>
    <w:rsid w:val="00781FC1"/>
    <w:rsid w:val="00782E33"/>
    <w:rsid w:val="00784648"/>
    <w:rsid w:val="00785DF7"/>
    <w:rsid w:val="007960F3"/>
    <w:rsid w:val="007A0D26"/>
    <w:rsid w:val="007A4BC9"/>
    <w:rsid w:val="007A5436"/>
    <w:rsid w:val="007A7A98"/>
    <w:rsid w:val="007B6083"/>
    <w:rsid w:val="007B7DC3"/>
    <w:rsid w:val="007C347C"/>
    <w:rsid w:val="007C3861"/>
    <w:rsid w:val="007D14FF"/>
    <w:rsid w:val="007D1F66"/>
    <w:rsid w:val="007D64BF"/>
    <w:rsid w:val="007D7478"/>
    <w:rsid w:val="007E1A16"/>
    <w:rsid w:val="007E78E0"/>
    <w:rsid w:val="007E79E8"/>
    <w:rsid w:val="007F029C"/>
    <w:rsid w:val="007F2FBB"/>
    <w:rsid w:val="007F372C"/>
    <w:rsid w:val="007F4F4F"/>
    <w:rsid w:val="007F511D"/>
    <w:rsid w:val="00806234"/>
    <w:rsid w:val="0081368E"/>
    <w:rsid w:val="00814429"/>
    <w:rsid w:val="00816CB8"/>
    <w:rsid w:val="0082256D"/>
    <w:rsid w:val="00832CD0"/>
    <w:rsid w:val="0083648F"/>
    <w:rsid w:val="00836C1E"/>
    <w:rsid w:val="00840DC4"/>
    <w:rsid w:val="00844447"/>
    <w:rsid w:val="00847A6D"/>
    <w:rsid w:val="00861471"/>
    <w:rsid w:val="00861893"/>
    <w:rsid w:val="00861D0F"/>
    <w:rsid w:val="008641A5"/>
    <w:rsid w:val="00865BA0"/>
    <w:rsid w:val="00866201"/>
    <w:rsid w:val="00872371"/>
    <w:rsid w:val="00876D31"/>
    <w:rsid w:val="00881243"/>
    <w:rsid w:val="00881396"/>
    <w:rsid w:val="0088500A"/>
    <w:rsid w:val="008858A4"/>
    <w:rsid w:val="00886ED4"/>
    <w:rsid w:val="00896DB4"/>
    <w:rsid w:val="008A2EB9"/>
    <w:rsid w:val="008A6340"/>
    <w:rsid w:val="008B0EF4"/>
    <w:rsid w:val="008B2BE4"/>
    <w:rsid w:val="008B3636"/>
    <w:rsid w:val="008B4D54"/>
    <w:rsid w:val="008C13A0"/>
    <w:rsid w:val="008C207E"/>
    <w:rsid w:val="008C2D63"/>
    <w:rsid w:val="008C37A0"/>
    <w:rsid w:val="008C5656"/>
    <w:rsid w:val="008C7AB4"/>
    <w:rsid w:val="008D1421"/>
    <w:rsid w:val="008D4961"/>
    <w:rsid w:val="008D5E2A"/>
    <w:rsid w:val="008D6DEB"/>
    <w:rsid w:val="008E69D7"/>
    <w:rsid w:val="008F2CD4"/>
    <w:rsid w:val="008F78E9"/>
    <w:rsid w:val="00902AB8"/>
    <w:rsid w:val="00907B4D"/>
    <w:rsid w:val="0091204D"/>
    <w:rsid w:val="0093026D"/>
    <w:rsid w:val="00930601"/>
    <w:rsid w:val="009330A2"/>
    <w:rsid w:val="0093312E"/>
    <w:rsid w:val="009362CD"/>
    <w:rsid w:val="0093790E"/>
    <w:rsid w:val="00940539"/>
    <w:rsid w:val="00942974"/>
    <w:rsid w:val="00942DAD"/>
    <w:rsid w:val="00946F29"/>
    <w:rsid w:val="009667A5"/>
    <w:rsid w:val="0097474A"/>
    <w:rsid w:val="00974974"/>
    <w:rsid w:val="0098367B"/>
    <w:rsid w:val="00990123"/>
    <w:rsid w:val="0099135B"/>
    <w:rsid w:val="00993AA0"/>
    <w:rsid w:val="009943E0"/>
    <w:rsid w:val="009966EF"/>
    <w:rsid w:val="009A620D"/>
    <w:rsid w:val="009A64E4"/>
    <w:rsid w:val="009B0C6E"/>
    <w:rsid w:val="009B175F"/>
    <w:rsid w:val="009B40B0"/>
    <w:rsid w:val="009C1180"/>
    <w:rsid w:val="009C2D39"/>
    <w:rsid w:val="009C4763"/>
    <w:rsid w:val="009C49D2"/>
    <w:rsid w:val="009D3843"/>
    <w:rsid w:val="009D3DE2"/>
    <w:rsid w:val="009D48C6"/>
    <w:rsid w:val="009D4F84"/>
    <w:rsid w:val="009E4159"/>
    <w:rsid w:val="009F2C29"/>
    <w:rsid w:val="009F68CF"/>
    <w:rsid w:val="009F7B62"/>
    <w:rsid w:val="00A00D7B"/>
    <w:rsid w:val="00A03EC2"/>
    <w:rsid w:val="00A06BD1"/>
    <w:rsid w:val="00A11391"/>
    <w:rsid w:val="00A115CE"/>
    <w:rsid w:val="00A171BF"/>
    <w:rsid w:val="00A25DF0"/>
    <w:rsid w:val="00A25E51"/>
    <w:rsid w:val="00A30959"/>
    <w:rsid w:val="00A31E93"/>
    <w:rsid w:val="00A32A0F"/>
    <w:rsid w:val="00A36C0F"/>
    <w:rsid w:val="00A400D7"/>
    <w:rsid w:val="00A47400"/>
    <w:rsid w:val="00A53379"/>
    <w:rsid w:val="00A53783"/>
    <w:rsid w:val="00A60783"/>
    <w:rsid w:val="00A64B25"/>
    <w:rsid w:val="00A6634C"/>
    <w:rsid w:val="00A724D9"/>
    <w:rsid w:val="00A749FE"/>
    <w:rsid w:val="00A76E60"/>
    <w:rsid w:val="00A80908"/>
    <w:rsid w:val="00A82F07"/>
    <w:rsid w:val="00A86535"/>
    <w:rsid w:val="00A92BDC"/>
    <w:rsid w:val="00A97D03"/>
    <w:rsid w:val="00AA119D"/>
    <w:rsid w:val="00AA228A"/>
    <w:rsid w:val="00AA5284"/>
    <w:rsid w:val="00AA5BD3"/>
    <w:rsid w:val="00AA5FA6"/>
    <w:rsid w:val="00AB090A"/>
    <w:rsid w:val="00AB25B6"/>
    <w:rsid w:val="00AB4808"/>
    <w:rsid w:val="00AB6896"/>
    <w:rsid w:val="00AC316E"/>
    <w:rsid w:val="00AC3737"/>
    <w:rsid w:val="00AC635D"/>
    <w:rsid w:val="00AD3C02"/>
    <w:rsid w:val="00AD420C"/>
    <w:rsid w:val="00AD5592"/>
    <w:rsid w:val="00AD7D1A"/>
    <w:rsid w:val="00AE1C9A"/>
    <w:rsid w:val="00AE77BA"/>
    <w:rsid w:val="00AF0C8A"/>
    <w:rsid w:val="00AF2228"/>
    <w:rsid w:val="00AF35CC"/>
    <w:rsid w:val="00AF5C5F"/>
    <w:rsid w:val="00AF7235"/>
    <w:rsid w:val="00B022B5"/>
    <w:rsid w:val="00B037D4"/>
    <w:rsid w:val="00B04C33"/>
    <w:rsid w:val="00B118B4"/>
    <w:rsid w:val="00B207BE"/>
    <w:rsid w:val="00B261D4"/>
    <w:rsid w:val="00B27B2C"/>
    <w:rsid w:val="00B27BD5"/>
    <w:rsid w:val="00B37BE4"/>
    <w:rsid w:val="00B37E37"/>
    <w:rsid w:val="00B400CD"/>
    <w:rsid w:val="00B42562"/>
    <w:rsid w:val="00B4258A"/>
    <w:rsid w:val="00B46EEB"/>
    <w:rsid w:val="00B503CC"/>
    <w:rsid w:val="00B50D32"/>
    <w:rsid w:val="00B5746F"/>
    <w:rsid w:val="00B605A6"/>
    <w:rsid w:val="00B63C8A"/>
    <w:rsid w:val="00B67CEB"/>
    <w:rsid w:val="00B7003F"/>
    <w:rsid w:val="00B70BD5"/>
    <w:rsid w:val="00B72906"/>
    <w:rsid w:val="00B86AE2"/>
    <w:rsid w:val="00B87852"/>
    <w:rsid w:val="00B90730"/>
    <w:rsid w:val="00B948F1"/>
    <w:rsid w:val="00BA6B61"/>
    <w:rsid w:val="00BB77B9"/>
    <w:rsid w:val="00BC33AB"/>
    <w:rsid w:val="00BC7A63"/>
    <w:rsid w:val="00BE3258"/>
    <w:rsid w:val="00BE5F89"/>
    <w:rsid w:val="00BE5FE1"/>
    <w:rsid w:val="00BE610C"/>
    <w:rsid w:val="00BF21D9"/>
    <w:rsid w:val="00BF635B"/>
    <w:rsid w:val="00C01325"/>
    <w:rsid w:val="00C05245"/>
    <w:rsid w:val="00C220A8"/>
    <w:rsid w:val="00C263B6"/>
    <w:rsid w:val="00C30F1E"/>
    <w:rsid w:val="00C35740"/>
    <w:rsid w:val="00C424C0"/>
    <w:rsid w:val="00C429A3"/>
    <w:rsid w:val="00C42EE1"/>
    <w:rsid w:val="00C44AE0"/>
    <w:rsid w:val="00C469FA"/>
    <w:rsid w:val="00C47801"/>
    <w:rsid w:val="00C47A0C"/>
    <w:rsid w:val="00C55CE1"/>
    <w:rsid w:val="00C5652E"/>
    <w:rsid w:val="00C618AA"/>
    <w:rsid w:val="00C61A09"/>
    <w:rsid w:val="00C6721E"/>
    <w:rsid w:val="00C74824"/>
    <w:rsid w:val="00C75694"/>
    <w:rsid w:val="00C7586C"/>
    <w:rsid w:val="00C8049D"/>
    <w:rsid w:val="00C8199C"/>
    <w:rsid w:val="00C82658"/>
    <w:rsid w:val="00C9039F"/>
    <w:rsid w:val="00C96B2D"/>
    <w:rsid w:val="00CA283E"/>
    <w:rsid w:val="00CA3CC7"/>
    <w:rsid w:val="00CA6131"/>
    <w:rsid w:val="00CA714F"/>
    <w:rsid w:val="00CA71F5"/>
    <w:rsid w:val="00CB1D79"/>
    <w:rsid w:val="00CC7799"/>
    <w:rsid w:val="00CD26F4"/>
    <w:rsid w:val="00CD4C95"/>
    <w:rsid w:val="00CE0927"/>
    <w:rsid w:val="00CE3D12"/>
    <w:rsid w:val="00CE6969"/>
    <w:rsid w:val="00CE6D1A"/>
    <w:rsid w:val="00CF67EA"/>
    <w:rsid w:val="00D03ADC"/>
    <w:rsid w:val="00D07006"/>
    <w:rsid w:val="00D0726A"/>
    <w:rsid w:val="00D10321"/>
    <w:rsid w:val="00D12584"/>
    <w:rsid w:val="00D14DB4"/>
    <w:rsid w:val="00D16FC9"/>
    <w:rsid w:val="00D2067A"/>
    <w:rsid w:val="00D227F0"/>
    <w:rsid w:val="00D23916"/>
    <w:rsid w:val="00D269BA"/>
    <w:rsid w:val="00D30B67"/>
    <w:rsid w:val="00D3325C"/>
    <w:rsid w:val="00D33D66"/>
    <w:rsid w:val="00D33F9E"/>
    <w:rsid w:val="00D3624F"/>
    <w:rsid w:val="00D36962"/>
    <w:rsid w:val="00D37058"/>
    <w:rsid w:val="00D370F1"/>
    <w:rsid w:val="00D47C48"/>
    <w:rsid w:val="00D53C8C"/>
    <w:rsid w:val="00D53D8A"/>
    <w:rsid w:val="00D60D0D"/>
    <w:rsid w:val="00D64840"/>
    <w:rsid w:val="00D735A3"/>
    <w:rsid w:val="00D7515D"/>
    <w:rsid w:val="00D8107D"/>
    <w:rsid w:val="00D823A7"/>
    <w:rsid w:val="00D92C3A"/>
    <w:rsid w:val="00D95EE8"/>
    <w:rsid w:val="00DA3352"/>
    <w:rsid w:val="00DA52F9"/>
    <w:rsid w:val="00DA61A9"/>
    <w:rsid w:val="00DA6D16"/>
    <w:rsid w:val="00DA7895"/>
    <w:rsid w:val="00DB5F6F"/>
    <w:rsid w:val="00DB60D4"/>
    <w:rsid w:val="00DD0797"/>
    <w:rsid w:val="00DD0E72"/>
    <w:rsid w:val="00DD14DB"/>
    <w:rsid w:val="00DD38DA"/>
    <w:rsid w:val="00DD4B80"/>
    <w:rsid w:val="00DE4F26"/>
    <w:rsid w:val="00DE549D"/>
    <w:rsid w:val="00DE647E"/>
    <w:rsid w:val="00DF1467"/>
    <w:rsid w:val="00DF66AD"/>
    <w:rsid w:val="00E0096F"/>
    <w:rsid w:val="00E00A62"/>
    <w:rsid w:val="00E014EE"/>
    <w:rsid w:val="00E02D3E"/>
    <w:rsid w:val="00E04DF5"/>
    <w:rsid w:val="00E0588D"/>
    <w:rsid w:val="00E06633"/>
    <w:rsid w:val="00E07C78"/>
    <w:rsid w:val="00E10025"/>
    <w:rsid w:val="00E119F1"/>
    <w:rsid w:val="00E1771A"/>
    <w:rsid w:val="00E2051D"/>
    <w:rsid w:val="00E208B5"/>
    <w:rsid w:val="00E2192A"/>
    <w:rsid w:val="00E23B13"/>
    <w:rsid w:val="00E24165"/>
    <w:rsid w:val="00E26E39"/>
    <w:rsid w:val="00E3281B"/>
    <w:rsid w:val="00E34C5F"/>
    <w:rsid w:val="00E40881"/>
    <w:rsid w:val="00E445A1"/>
    <w:rsid w:val="00E456FF"/>
    <w:rsid w:val="00E46B85"/>
    <w:rsid w:val="00E51130"/>
    <w:rsid w:val="00E54323"/>
    <w:rsid w:val="00E54533"/>
    <w:rsid w:val="00E83E28"/>
    <w:rsid w:val="00E86041"/>
    <w:rsid w:val="00E90052"/>
    <w:rsid w:val="00E92226"/>
    <w:rsid w:val="00E93F4A"/>
    <w:rsid w:val="00E953F4"/>
    <w:rsid w:val="00EA0984"/>
    <w:rsid w:val="00EA1A62"/>
    <w:rsid w:val="00EA66A6"/>
    <w:rsid w:val="00EB1556"/>
    <w:rsid w:val="00EB1D20"/>
    <w:rsid w:val="00EB31B3"/>
    <w:rsid w:val="00EB3546"/>
    <w:rsid w:val="00EB7CE9"/>
    <w:rsid w:val="00EC0DA6"/>
    <w:rsid w:val="00EC1DF2"/>
    <w:rsid w:val="00EC46CD"/>
    <w:rsid w:val="00ED0B0C"/>
    <w:rsid w:val="00ED22DB"/>
    <w:rsid w:val="00ED275F"/>
    <w:rsid w:val="00EF4B41"/>
    <w:rsid w:val="00EF74CF"/>
    <w:rsid w:val="00F00B2E"/>
    <w:rsid w:val="00F016DC"/>
    <w:rsid w:val="00F03B16"/>
    <w:rsid w:val="00F078AB"/>
    <w:rsid w:val="00F11A5B"/>
    <w:rsid w:val="00F120D6"/>
    <w:rsid w:val="00F17C08"/>
    <w:rsid w:val="00F20338"/>
    <w:rsid w:val="00F25E25"/>
    <w:rsid w:val="00F27471"/>
    <w:rsid w:val="00F3295F"/>
    <w:rsid w:val="00F32BF8"/>
    <w:rsid w:val="00F33CB5"/>
    <w:rsid w:val="00F35054"/>
    <w:rsid w:val="00F37534"/>
    <w:rsid w:val="00F4544D"/>
    <w:rsid w:val="00F506FD"/>
    <w:rsid w:val="00F542CE"/>
    <w:rsid w:val="00F63469"/>
    <w:rsid w:val="00F63A86"/>
    <w:rsid w:val="00F63C8B"/>
    <w:rsid w:val="00F67892"/>
    <w:rsid w:val="00F67B73"/>
    <w:rsid w:val="00F7111E"/>
    <w:rsid w:val="00F7301A"/>
    <w:rsid w:val="00F7385E"/>
    <w:rsid w:val="00F74ADE"/>
    <w:rsid w:val="00F770EF"/>
    <w:rsid w:val="00F91B28"/>
    <w:rsid w:val="00F91FEB"/>
    <w:rsid w:val="00F954C3"/>
    <w:rsid w:val="00FB523E"/>
    <w:rsid w:val="00FC06EF"/>
    <w:rsid w:val="00FC0CB0"/>
    <w:rsid w:val="00FC760E"/>
    <w:rsid w:val="00FD376A"/>
    <w:rsid w:val="00FD66DD"/>
    <w:rsid w:val="00FE6B93"/>
    <w:rsid w:val="00FE7690"/>
    <w:rsid w:val="00FF016A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B541F"/>
  <w15:chartTrackingRefBased/>
  <w15:docId w15:val="{94D0C029-6773-413C-8D18-0EF3420C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4E8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rsid w:val="001975D1"/>
    <w:pPr>
      <w:keepNext/>
      <w:numPr>
        <w:ilvl w:val="1"/>
        <w:numId w:val="24"/>
      </w:numPr>
      <w:suppressAutoHyphens/>
      <w:spacing w:line="240" w:lineRule="auto"/>
      <w:jc w:val="center"/>
      <w:outlineLvl w:val="1"/>
    </w:pPr>
    <w:rPr>
      <w:rFonts w:ascii="Arial" w:hAnsi="Arial" w:cs="Arial"/>
      <w:b/>
      <w:bCs/>
      <w:iCs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чный"/>
    <w:link w:val="a4"/>
    <w:qFormat/>
    <w:rsid w:val="00371620"/>
    <w:pPr>
      <w:spacing w:after="0" w:line="340" w:lineRule="exact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Мой обычный Знак"/>
    <w:basedOn w:val="a0"/>
    <w:link w:val="a3"/>
    <w:rsid w:val="00371620"/>
    <w:rPr>
      <w:rFonts w:ascii="Times New Roman" w:hAnsi="Times New Roman"/>
      <w:sz w:val="28"/>
    </w:rPr>
  </w:style>
  <w:style w:type="paragraph" w:styleId="a5">
    <w:name w:val="List Paragraph"/>
    <w:basedOn w:val="a"/>
    <w:link w:val="a6"/>
    <w:uiPriority w:val="34"/>
    <w:qFormat/>
    <w:rsid w:val="006A77B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966E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66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966E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66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">
    <w:name w:val="Мой_заголовок_0"/>
    <w:basedOn w:val="a5"/>
    <w:link w:val="00"/>
    <w:qFormat/>
    <w:rsid w:val="00371620"/>
    <w:pPr>
      <w:numPr>
        <w:numId w:val="1"/>
      </w:numPr>
      <w:spacing w:line="240" w:lineRule="auto"/>
      <w:ind w:left="1066" w:hanging="357"/>
    </w:pPr>
    <w:rPr>
      <w:b/>
      <w:bCs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371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00">
    <w:name w:val="Мой_заголовок_0 Знак"/>
    <w:basedOn w:val="a6"/>
    <w:link w:val="0"/>
    <w:rsid w:val="0037162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Body Text 2"/>
    <w:basedOn w:val="a"/>
    <w:link w:val="22"/>
    <w:rsid w:val="008F2CD4"/>
    <w:pPr>
      <w:spacing w:line="240" w:lineRule="auto"/>
      <w:ind w:firstLine="0"/>
      <w:jc w:val="center"/>
    </w:pPr>
    <w:rPr>
      <w:rFonts w:eastAsia="SimSun"/>
      <w:b/>
      <w:bCs/>
      <w:sz w:val="28"/>
      <w:szCs w:val="28"/>
      <w:lang w:eastAsia="zh-CN"/>
    </w:rPr>
  </w:style>
  <w:style w:type="character" w:customStyle="1" w:styleId="22">
    <w:name w:val="Основной текст 2 Знак"/>
    <w:basedOn w:val="a0"/>
    <w:link w:val="21"/>
    <w:rsid w:val="008F2CD4"/>
    <w:rPr>
      <w:rFonts w:ascii="Times New Roman" w:eastAsia="SimSun" w:hAnsi="Times New Roman" w:cs="Times New Roman"/>
      <w:b/>
      <w:bCs/>
      <w:sz w:val="28"/>
      <w:szCs w:val="28"/>
      <w:lang w:eastAsia="zh-CN"/>
    </w:rPr>
  </w:style>
  <w:style w:type="paragraph" w:customStyle="1" w:styleId="MTDisplayEquation">
    <w:name w:val="MTDisplayEquation"/>
    <w:basedOn w:val="a3"/>
    <w:next w:val="a"/>
    <w:link w:val="MTDisplayEquation0"/>
    <w:rsid w:val="00D14DB4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4"/>
    <w:link w:val="MTDisplayEquation"/>
    <w:rsid w:val="00D14DB4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1975D1"/>
    <w:rPr>
      <w:rFonts w:ascii="Arial" w:eastAsia="Times New Roman" w:hAnsi="Arial" w:cs="Arial"/>
      <w:b/>
      <w:bCs/>
      <w:iCs/>
      <w:sz w:val="24"/>
      <w:szCs w:val="28"/>
      <w:lang w:eastAsia="ar-SA"/>
    </w:rPr>
  </w:style>
  <w:style w:type="character" w:styleId="ab">
    <w:name w:val="Placeholder Text"/>
    <w:basedOn w:val="a0"/>
    <w:uiPriority w:val="99"/>
    <w:semiHidden/>
    <w:rsid w:val="001975D1"/>
    <w:rPr>
      <w:color w:val="808080"/>
    </w:rPr>
  </w:style>
  <w:style w:type="paragraph" w:customStyle="1" w:styleId="ac">
    <w:name w:val="Содержимое таблицы"/>
    <w:basedOn w:val="a"/>
    <w:rsid w:val="001975D1"/>
    <w:pPr>
      <w:suppressLineNumbers/>
      <w:suppressAutoHyphens/>
      <w:spacing w:line="240" w:lineRule="auto"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C0F1E-D7C5-487C-8F30-3370E997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Markovskiy</dc:creator>
  <cp:keywords/>
  <dc:description/>
  <cp:lastModifiedBy>Владимир Кириллов</cp:lastModifiedBy>
  <cp:revision>5</cp:revision>
  <cp:lastPrinted>2023-09-18T17:10:00Z</cp:lastPrinted>
  <dcterms:created xsi:type="dcterms:W3CDTF">2023-09-15T14:40:00Z</dcterms:created>
  <dcterms:modified xsi:type="dcterms:W3CDTF">2023-09-18T17:10:00Z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